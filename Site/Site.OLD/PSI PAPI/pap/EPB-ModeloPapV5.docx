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elacomgrelha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9"/>
        <w:gridCol w:w="5799"/>
      </w:tblGrid>
      <w:tr w:rsidR="009927BB" w:rsidRPr="00087F07" w14:paraId="0960CC53" w14:textId="77777777" w:rsidTr="008D71CD">
        <w:trPr>
          <w:trHeight w:val="9312"/>
        </w:trPr>
        <w:tc>
          <w:tcPr>
            <w:tcW w:w="3699" w:type="dxa"/>
          </w:tcPr>
          <w:p w14:paraId="2F74F911" w14:textId="77777777" w:rsidR="009927BB" w:rsidRPr="00087F07" w:rsidRDefault="009927BB" w:rsidP="00242FAE">
            <w:pPr>
              <w:spacing w:before="360" w:line="480" w:lineRule="auto"/>
              <w:jc w:val="left"/>
              <w:rPr>
                <w:color w:val="auto"/>
              </w:rPr>
            </w:pPr>
            <w:bookmarkStart w:id="0" w:name="_GoBack"/>
            <w:bookmarkEnd w:id="0"/>
            <w:commentRangeStart w:id="1"/>
            <w:r w:rsidRPr="00087F07">
              <w:rPr>
                <w:rFonts w:eastAsia="Lato" w:cs="Lato"/>
                <w:noProof/>
                <w:color w:val="0D0D0D" w:themeColor="text1" w:themeTint="F2"/>
                <w:sz w:val="34"/>
              </w:rPr>
              <w:drawing>
                <wp:anchor distT="0" distB="0" distL="114300" distR="114300" simplePos="0" relativeHeight="251658240" behindDoc="0" locked="0" layoutInCell="1" allowOverlap="1" wp14:anchorId="47233DB4" wp14:editId="2E030572">
                  <wp:simplePos x="0" y="0"/>
                  <wp:positionH relativeFrom="margin">
                    <wp:posOffset>-12700</wp:posOffset>
                  </wp:positionH>
                  <wp:positionV relativeFrom="margin">
                    <wp:posOffset>1003300</wp:posOffset>
                  </wp:positionV>
                  <wp:extent cx="2212058" cy="3924300"/>
                  <wp:effectExtent l="0" t="0" r="0" b="0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clrChange>
                              <a:clrFrom>
                                <a:srgbClr val="FDFCFC"/>
                              </a:clrFrom>
                              <a:clrTo>
                                <a:srgbClr val="FDFCFC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058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commentRangeEnd w:id="1"/>
            <w:r w:rsidR="00B06D69">
              <w:rPr>
                <w:rStyle w:val="Refdecomentrio"/>
              </w:rPr>
              <w:commentReference w:id="1"/>
            </w:r>
          </w:p>
        </w:tc>
        <w:tc>
          <w:tcPr>
            <w:tcW w:w="5799" w:type="dxa"/>
          </w:tcPr>
          <w:p w14:paraId="3583C98F" w14:textId="77777777" w:rsidR="009542F3" w:rsidRPr="00087F07" w:rsidRDefault="009542F3" w:rsidP="009542F3">
            <w:pPr>
              <w:spacing w:after="480" w:line="240" w:lineRule="auto"/>
              <w:jc w:val="left"/>
              <w:rPr>
                <w:rFonts w:eastAsia="Lato" w:cs="Lato"/>
                <w:color w:val="797264"/>
                <w:sz w:val="16"/>
              </w:rPr>
            </w:pPr>
          </w:p>
          <w:p w14:paraId="1BD83843" w14:textId="77777777" w:rsidR="00882C43" w:rsidRPr="00087F07" w:rsidRDefault="00882C43" w:rsidP="009542F3">
            <w:pPr>
              <w:spacing w:after="480" w:line="240" w:lineRule="auto"/>
              <w:jc w:val="left"/>
              <w:rPr>
                <w:rFonts w:eastAsia="Lato" w:cs="Lato"/>
                <w:color w:val="797264"/>
                <w:sz w:val="16"/>
              </w:rPr>
            </w:pPr>
          </w:p>
          <w:sdt>
            <w:sdtPr>
              <w:rPr>
                <w:rFonts w:eastAsia="Lato" w:cs="Lato"/>
                <w:color w:val="797264"/>
                <w:sz w:val="56"/>
              </w:rPr>
              <w:alias w:val="Título"/>
              <w:tag w:val=""/>
              <w:id w:val="-1903438704"/>
              <w:placeholder>
                <w:docPart w:val="A0BFDF811BBC4B4DBEEAFCC889BA4F1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50F3167D" w14:textId="77777777" w:rsidR="009542F3" w:rsidRPr="00087F07" w:rsidRDefault="00B06D69" w:rsidP="009542F3">
                <w:pPr>
                  <w:spacing w:before="0" w:after="480" w:line="240" w:lineRule="auto"/>
                  <w:jc w:val="left"/>
                  <w:rPr>
                    <w:color w:val="797264"/>
                    <w:sz w:val="48"/>
                  </w:rPr>
                </w:pPr>
                <w:r>
                  <w:rPr>
                    <w:rFonts w:eastAsia="Lato" w:cs="Lato"/>
                    <w:color w:val="797264"/>
                    <w:sz w:val="56"/>
                  </w:rPr>
                  <w:t>Nome do Tema</w:t>
                </w:r>
              </w:p>
            </w:sdtContent>
          </w:sdt>
          <w:p w14:paraId="18B2A370" w14:textId="77777777" w:rsidR="00432A43" w:rsidRPr="00B06D69" w:rsidRDefault="00432A43" w:rsidP="00432A43">
            <w:pPr>
              <w:spacing w:line="240" w:lineRule="auto"/>
              <w:jc w:val="left"/>
              <w:rPr>
                <w:rFonts w:eastAsia="Lato" w:cs="Lato"/>
                <w:color w:val="auto"/>
                <w:spacing w:val="5"/>
                <w:sz w:val="36"/>
              </w:rPr>
            </w:pPr>
            <w:r w:rsidRPr="00B06D69">
              <w:rPr>
                <w:rFonts w:eastAsia="Lato" w:cs="Lato"/>
                <w:color w:val="auto"/>
                <w:spacing w:val="5"/>
                <w:sz w:val="36"/>
              </w:rPr>
              <w:t xml:space="preserve">CURSO PROFISSIONAL DE </w:t>
            </w:r>
            <w:r w:rsidR="00B06D69">
              <w:rPr>
                <w:rFonts w:eastAsia="Lato" w:cs="Lato"/>
                <w:color w:val="auto"/>
                <w:spacing w:val="5"/>
                <w:sz w:val="36"/>
              </w:rPr>
              <w:t>….</w:t>
            </w:r>
          </w:p>
          <w:p w14:paraId="1834B3FD" w14:textId="77777777" w:rsidR="004777C4" w:rsidRPr="00087F07" w:rsidRDefault="004777C4" w:rsidP="009542F3">
            <w:pPr>
              <w:spacing w:line="240" w:lineRule="auto"/>
              <w:jc w:val="left"/>
              <w:rPr>
                <w:b/>
                <w:color w:val="EB6460"/>
                <w:sz w:val="14"/>
              </w:rPr>
            </w:pPr>
          </w:p>
          <w:sdt>
            <w:sdtPr>
              <w:rPr>
                <w:rFonts w:eastAsia="Lato" w:cs="Lato"/>
                <w:color w:val="0D0D0D" w:themeColor="text1" w:themeTint="F2"/>
                <w:sz w:val="34"/>
              </w:rPr>
              <w:alias w:val="Gestor"/>
              <w:tag w:val=""/>
              <w:id w:val="-486559424"/>
              <w:placeholder>
                <w:docPart w:val="779D3453B45240A785DC5975ED707E40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14:paraId="38E9C282" w14:textId="77777777" w:rsidR="009542F3" w:rsidRPr="00087F07" w:rsidRDefault="00F24577" w:rsidP="009542F3">
                <w:pPr>
                  <w:spacing w:before="600" w:line="480" w:lineRule="auto"/>
                  <w:jc w:val="left"/>
                  <w:rPr>
                    <w:color w:val="0D0D0D" w:themeColor="text1" w:themeTint="F2"/>
                  </w:rPr>
                </w:pPr>
                <w:r w:rsidRPr="00087F07">
                  <w:rPr>
                    <w:rFonts w:eastAsia="Lato" w:cs="Lato"/>
                    <w:color w:val="0D0D0D" w:themeColor="text1" w:themeTint="F2"/>
                    <w:sz w:val="34"/>
                  </w:rPr>
                  <w:t>Nome do(a) Aluno(a)</w:t>
                </w:r>
              </w:p>
            </w:sdtContent>
          </w:sdt>
          <w:p w14:paraId="7AD7C7A5" w14:textId="77777777" w:rsidR="009542F3" w:rsidRPr="00087F07" w:rsidRDefault="009542F3" w:rsidP="009542F3">
            <w:pPr>
              <w:rPr>
                <w:color w:val="797264"/>
              </w:rPr>
            </w:pPr>
          </w:p>
          <w:p w14:paraId="4312FDA7" w14:textId="77777777" w:rsidR="009542F3" w:rsidRPr="00087F07" w:rsidRDefault="009542F3" w:rsidP="009542F3">
            <w:pPr>
              <w:spacing w:line="240" w:lineRule="atLeast"/>
              <w:jc w:val="left"/>
              <w:rPr>
                <w:color w:val="797264"/>
                <w:sz w:val="18"/>
              </w:rPr>
            </w:pPr>
            <w:r w:rsidRPr="00087F07">
              <w:rPr>
                <w:rFonts w:eastAsia="Lato" w:cs="Lato"/>
                <w:color w:val="797264"/>
                <w:sz w:val="20"/>
              </w:rPr>
              <w:t>Trabalho realizado sob a orientação de:</w:t>
            </w:r>
          </w:p>
          <w:p w14:paraId="4A99BB1F" w14:textId="77777777" w:rsidR="009542F3" w:rsidRPr="00F44BA8" w:rsidRDefault="009542F3" w:rsidP="009542F3">
            <w:pPr>
              <w:spacing w:line="240" w:lineRule="atLeast"/>
              <w:jc w:val="left"/>
              <w:rPr>
                <w:rFonts w:eastAsia="Lato" w:cs="Lato"/>
                <w:color w:val="auto"/>
                <w:sz w:val="24"/>
              </w:rPr>
            </w:pPr>
            <w:r w:rsidRPr="00F44BA8">
              <w:rPr>
                <w:rFonts w:eastAsia="Lato" w:cs="Lato"/>
                <w:color w:val="auto"/>
                <w:sz w:val="24"/>
              </w:rPr>
              <w:t>Prof. X</w:t>
            </w:r>
          </w:p>
          <w:p w14:paraId="06AC6ABC" w14:textId="77777777" w:rsidR="009542F3" w:rsidRPr="00F44BA8" w:rsidRDefault="009542F3" w:rsidP="009542F3">
            <w:pPr>
              <w:spacing w:line="240" w:lineRule="atLeast"/>
              <w:jc w:val="left"/>
              <w:rPr>
                <w:color w:val="auto"/>
              </w:rPr>
            </w:pPr>
            <w:r w:rsidRPr="00F44BA8">
              <w:rPr>
                <w:rFonts w:eastAsia="Lato" w:cs="Lato"/>
                <w:color w:val="auto"/>
                <w:sz w:val="24"/>
              </w:rPr>
              <w:t>Prof. Y</w:t>
            </w:r>
          </w:p>
          <w:p w14:paraId="1F8752F0" w14:textId="77777777" w:rsidR="009542F3" w:rsidRPr="00087F07" w:rsidRDefault="009542F3" w:rsidP="009542F3">
            <w:pPr>
              <w:ind w:left="1701"/>
              <w:jc w:val="left"/>
              <w:rPr>
                <w:color w:val="797264"/>
              </w:rPr>
            </w:pPr>
          </w:p>
          <w:p w14:paraId="25859436" w14:textId="77777777" w:rsidR="009542F3" w:rsidRPr="00087F07" w:rsidRDefault="009542F3" w:rsidP="009542F3">
            <w:pPr>
              <w:spacing w:line="240" w:lineRule="atLeast"/>
              <w:jc w:val="left"/>
              <w:rPr>
                <w:rFonts w:eastAsia="Lato" w:cs="Lato"/>
                <w:color w:val="797264"/>
                <w:sz w:val="20"/>
              </w:rPr>
            </w:pPr>
            <w:r w:rsidRPr="00087F07">
              <w:rPr>
                <w:rFonts w:eastAsia="Lato" w:cs="Lato"/>
                <w:color w:val="797264"/>
                <w:sz w:val="20"/>
              </w:rPr>
              <w:t>Escola Profissional de Braga</w:t>
            </w:r>
          </w:p>
          <w:p w14:paraId="109398FD" w14:textId="77777777" w:rsidR="009927BB" w:rsidRPr="00087F07" w:rsidRDefault="009542F3" w:rsidP="009542F3">
            <w:pPr>
              <w:spacing w:before="0" w:line="240" w:lineRule="atLeast"/>
              <w:jc w:val="left"/>
              <w:rPr>
                <w:color w:val="797264"/>
                <w:sz w:val="24"/>
              </w:rPr>
            </w:pPr>
            <w:r w:rsidRPr="00F44BA8">
              <w:rPr>
                <w:rFonts w:eastAsia="Lato" w:cs="Lato"/>
                <w:color w:val="auto"/>
                <w:sz w:val="28"/>
              </w:rPr>
              <w:t>Braga, xx de Outubro de 2016</w:t>
            </w:r>
          </w:p>
        </w:tc>
      </w:tr>
    </w:tbl>
    <w:p w14:paraId="618B3849" w14:textId="77777777" w:rsidR="00535503" w:rsidRPr="00087F07" w:rsidRDefault="00535503">
      <w:pPr>
        <w:rPr>
          <w:color w:val="auto"/>
        </w:rPr>
        <w:sectPr w:rsidR="00535503" w:rsidRPr="00087F07" w:rsidSect="00AA4A9F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2" w:h="15842"/>
          <w:pgMar w:top="1701" w:right="1418" w:bottom="1701" w:left="1701" w:header="0" w:footer="720" w:gutter="0"/>
          <w:cols w:space="708"/>
          <w:titlePg/>
          <w:docGrid w:linePitch="360"/>
        </w:sectPr>
      </w:pPr>
    </w:p>
    <w:p w14:paraId="34FB21D6" w14:textId="77777777" w:rsidR="00B92CC2" w:rsidRDefault="00B92CC2" w:rsidP="00CF159B">
      <w:pPr>
        <w:pStyle w:val="Ttulo"/>
      </w:pPr>
    </w:p>
    <w:p w14:paraId="214DD600" w14:textId="77777777" w:rsidR="00B92CC2" w:rsidRDefault="00B92CC2" w:rsidP="00CF159B">
      <w:pPr>
        <w:pStyle w:val="Ttulo"/>
      </w:pPr>
    </w:p>
    <w:p w14:paraId="42178DE0" w14:textId="77777777" w:rsidR="00F24577" w:rsidRPr="00087F07" w:rsidRDefault="00CF159B" w:rsidP="00CF159B">
      <w:pPr>
        <w:pStyle w:val="Ttulo"/>
      </w:pPr>
      <w:r>
        <w:t>Nota Introdutória</w:t>
      </w:r>
    </w:p>
    <w:p w14:paraId="1CAA95FB" w14:textId="77777777" w:rsidR="00D04626" w:rsidRDefault="00D04626" w:rsidP="00E658B1"/>
    <w:p w14:paraId="57487C39" w14:textId="77777777" w:rsidR="00FF6B48" w:rsidRDefault="00E658B1" w:rsidP="00E658B1">
      <w:commentRangeStart w:id="2"/>
      <w:r>
        <w:t>A</w:t>
      </w:r>
      <w:r w:rsidR="00FF6B48">
        <w:t xml:space="preserve"> Prova de Aptidão Profissional consiste na apresentação e defesa, perante um júri, de um projeto, consubstanciado num produto, material ou intelectual, numa intervenção ou numa atuação, bem como do respetivo relatório final de realização e apreciação crítica, demonstrativo de saberes e competências profissionais, adquiridos ao longo da formação e estruturante do futuro profissional.</w:t>
      </w:r>
    </w:p>
    <w:p w14:paraId="12D27FD6" w14:textId="77777777" w:rsidR="001B4CD3" w:rsidRDefault="001B4CD3" w:rsidP="00E658B1">
      <w:r>
        <w:t xml:space="preserve">A sua realização constitui-se como um dos imperativos legais para a conclusão do curso profissional de (designação do curso), que confere uma dupla certificação: qualificação profissional de nível IV e o 12º ano como certificação escolar de nível secundário. </w:t>
      </w:r>
    </w:p>
    <w:p w14:paraId="307EE226" w14:textId="77777777" w:rsidR="001B4CD3" w:rsidRDefault="001B4CD3" w:rsidP="00E658B1">
      <w:r>
        <w:t>A presente prova foi realizada na Escola Profissional de Braga no ano letivo de 2016/2017 e a sua defesa re</w:t>
      </w:r>
      <w:r w:rsidR="00D02827">
        <w:t>alizada</w:t>
      </w:r>
      <w:r w:rsidR="00942646">
        <w:t xml:space="preserve">, perante um júri final, </w:t>
      </w:r>
      <w:r w:rsidR="00D02827">
        <w:t>nas datas estabelecidas no calendário escolar</w:t>
      </w:r>
      <w:r w:rsidR="00942646">
        <w:t xml:space="preserve">. </w:t>
      </w:r>
      <w:commentRangeEnd w:id="2"/>
      <w:r w:rsidR="00B06D69">
        <w:rPr>
          <w:rStyle w:val="Refdecomentrio"/>
        </w:rPr>
        <w:commentReference w:id="2"/>
      </w:r>
      <w:r w:rsidR="00D02827">
        <w:t xml:space="preserve">  </w:t>
      </w:r>
      <w:r>
        <w:t xml:space="preserve"> </w:t>
      </w:r>
    </w:p>
    <w:p w14:paraId="0EB6A87F" w14:textId="77777777" w:rsidR="00FF6B48" w:rsidRDefault="00FF6B48" w:rsidP="00E658B1"/>
    <w:p w14:paraId="106AB7B4" w14:textId="77777777" w:rsidR="00F24577" w:rsidRPr="00087F07" w:rsidRDefault="00F24577" w:rsidP="00F24577"/>
    <w:p w14:paraId="69162445" w14:textId="77777777" w:rsidR="00F24577" w:rsidRPr="00087F07" w:rsidRDefault="00F24577" w:rsidP="00F24577"/>
    <w:p w14:paraId="117A4788" w14:textId="77777777" w:rsidR="00F24577" w:rsidRPr="00087F07" w:rsidRDefault="00F24577" w:rsidP="00F24577"/>
    <w:p w14:paraId="1B16E56E" w14:textId="77777777" w:rsidR="00531261" w:rsidRDefault="00531261" w:rsidP="00CF159B">
      <w:pPr>
        <w:pStyle w:val="Ttulo"/>
      </w:pPr>
    </w:p>
    <w:p w14:paraId="586C6934" w14:textId="77777777" w:rsidR="00B92CC2" w:rsidRDefault="00B92CC2" w:rsidP="00CF159B">
      <w:pPr>
        <w:pStyle w:val="Ttulo"/>
      </w:pPr>
    </w:p>
    <w:p w14:paraId="520CCB3A" w14:textId="77777777" w:rsidR="00B92CC2" w:rsidRDefault="00B92CC2" w:rsidP="00CF159B">
      <w:pPr>
        <w:pStyle w:val="Ttulo"/>
      </w:pPr>
    </w:p>
    <w:p w14:paraId="4FDD5A05" w14:textId="77777777" w:rsidR="00B92CC2" w:rsidRDefault="00B92CC2" w:rsidP="00CF159B">
      <w:pPr>
        <w:pStyle w:val="Ttulo"/>
      </w:pPr>
    </w:p>
    <w:p w14:paraId="79D34582" w14:textId="77777777" w:rsidR="00CF159B" w:rsidRDefault="00CF159B" w:rsidP="00CF159B">
      <w:pPr>
        <w:pStyle w:val="Ttulo"/>
      </w:pPr>
      <w:r>
        <w:lastRenderedPageBreak/>
        <w:t>Dedicatória</w:t>
      </w:r>
    </w:p>
    <w:p w14:paraId="391E884F" w14:textId="77777777" w:rsidR="00CF159B" w:rsidRDefault="00531261" w:rsidP="00CF159B">
      <w:r>
        <w:t>Inserir texto</w:t>
      </w:r>
      <w:r w:rsidR="00CF159B">
        <w:t>…</w:t>
      </w:r>
    </w:p>
    <w:p w14:paraId="636010BE" w14:textId="77777777" w:rsidR="007515C7" w:rsidRDefault="007515C7" w:rsidP="00CF159B"/>
    <w:p w14:paraId="776F4540" w14:textId="77777777" w:rsidR="007515C7" w:rsidRPr="00087F07" w:rsidRDefault="007515C7" w:rsidP="00CF159B"/>
    <w:p w14:paraId="02C0AE9A" w14:textId="77777777" w:rsidR="00F24577" w:rsidRPr="00087F07" w:rsidRDefault="00F24577" w:rsidP="00F24577"/>
    <w:p w14:paraId="34F6F149" w14:textId="77777777" w:rsidR="00CF159B" w:rsidRDefault="00CF159B">
      <w:pPr>
        <w:spacing w:before="0" w:line="240" w:lineRule="auto"/>
        <w:jc w:val="left"/>
        <w:rPr>
          <w:rFonts w:eastAsia="Calibri" w:cs="Calibri"/>
          <w:color w:val="797264"/>
          <w:sz w:val="28"/>
        </w:rPr>
      </w:pPr>
      <w:r>
        <w:br w:type="page"/>
      </w:r>
    </w:p>
    <w:p w14:paraId="00933EDD" w14:textId="77777777" w:rsidR="00CF159B" w:rsidRDefault="00CF159B" w:rsidP="00CF159B">
      <w:pPr>
        <w:pStyle w:val="Ttulo"/>
      </w:pPr>
    </w:p>
    <w:p w14:paraId="2BDF5763" w14:textId="77777777" w:rsidR="00531261" w:rsidRDefault="00531261" w:rsidP="00CF159B">
      <w:pPr>
        <w:pStyle w:val="Ttulo"/>
      </w:pPr>
    </w:p>
    <w:p w14:paraId="32284629" w14:textId="77777777" w:rsidR="00F24577" w:rsidRDefault="00CF159B" w:rsidP="00CF159B">
      <w:pPr>
        <w:pStyle w:val="Ttulo"/>
      </w:pPr>
      <w:r>
        <w:t>Agradecimentos</w:t>
      </w:r>
    </w:p>
    <w:p w14:paraId="4E186607" w14:textId="77777777" w:rsidR="00CF159B" w:rsidRPr="00087F07" w:rsidRDefault="00975672" w:rsidP="00F24577">
      <w:r>
        <w:t>Inserir texto</w:t>
      </w:r>
      <w:r w:rsidR="00CF159B">
        <w:t>…</w:t>
      </w:r>
    </w:p>
    <w:p w14:paraId="190EF58C" w14:textId="77777777" w:rsidR="00F24577" w:rsidRDefault="00F24577" w:rsidP="00F24577"/>
    <w:p w14:paraId="6DEEB34E" w14:textId="77777777" w:rsidR="007515C7" w:rsidRPr="00087F07" w:rsidRDefault="007515C7" w:rsidP="00F24577"/>
    <w:p w14:paraId="7961A10E" w14:textId="77777777" w:rsidR="00F24577" w:rsidRPr="00087F07" w:rsidRDefault="00F24577" w:rsidP="00F24577"/>
    <w:p w14:paraId="316CA1AE" w14:textId="77777777" w:rsidR="00F24577" w:rsidRPr="00087F07" w:rsidRDefault="00F24577" w:rsidP="00F24577"/>
    <w:p w14:paraId="2F8352F9" w14:textId="77777777" w:rsidR="00535503" w:rsidRPr="00087F07" w:rsidRDefault="00535503" w:rsidP="00F24577">
      <w:pPr>
        <w:tabs>
          <w:tab w:val="left" w:pos="2300"/>
        </w:tabs>
        <w:sectPr w:rsidR="00535503" w:rsidRPr="00087F07" w:rsidSect="00681C18">
          <w:pgSz w:w="12240" w:h="15840"/>
          <w:pgMar w:top="1701" w:right="1418" w:bottom="1701" w:left="1985" w:header="720" w:footer="720" w:gutter="0"/>
          <w:cols w:space="720"/>
        </w:sectPr>
      </w:pPr>
    </w:p>
    <w:p w14:paraId="5C12EE3A" w14:textId="77777777" w:rsidR="00535503" w:rsidRPr="00087F07" w:rsidRDefault="003F03B4" w:rsidP="00087F07">
      <w:pPr>
        <w:pStyle w:val="Ttulo"/>
      </w:pPr>
      <w:r w:rsidRPr="00087F07">
        <w:lastRenderedPageBreak/>
        <w:t>Índice</w:t>
      </w:r>
    </w:p>
    <w:p w14:paraId="495162D2" w14:textId="77777777" w:rsidR="00F44BA8" w:rsidRDefault="003F03B4">
      <w:pPr>
        <w:pStyle w:val="ndice1"/>
        <w:rPr>
          <w:rFonts w:asciiTheme="minorHAnsi" w:eastAsiaTheme="minorEastAsia" w:hAnsiTheme="minorHAnsi" w:cstheme="minorBidi"/>
          <w:noProof/>
          <w:color w:val="auto"/>
          <w:szCs w:val="22"/>
        </w:rPr>
      </w:pPr>
      <w:r w:rsidRPr="00087F07">
        <w:rPr>
          <w:color w:val="auto"/>
        </w:rPr>
        <w:fldChar w:fldCharType="begin"/>
      </w:r>
      <w:r w:rsidRPr="00087F07">
        <w:rPr>
          <w:color w:val="auto"/>
        </w:rPr>
        <w:instrText>TOC \o "1-9" \h \z \u</w:instrText>
      </w:r>
      <w:r w:rsidRPr="00087F07">
        <w:rPr>
          <w:color w:val="auto"/>
        </w:rPr>
        <w:fldChar w:fldCharType="separate"/>
      </w:r>
      <w:hyperlink w:anchor="_Toc468112738" w:history="1">
        <w:r w:rsidR="00F44BA8" w:rsidRPr="00F61A8B">
          <w:rPr>
            <w:rStyle w:val="Hiperligao"/>
            <w:noProof/>
          </w:rPr>
          <w:t>1.</w:t>
        </w:r>
        <w:r w:rsidR="00F44BA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44BA8" w:rsidRPr="00F61A8B">
          <w:rPr>
            <w:rStyle w:val="Hiperligao"/>
            <w:noProof/>
          </w:rPr>
          <w:t>Introdução</w:t>
        </w:r>
        <w:r w:rsidR="00F44BA8">
          <w:rPr>
            <w:noProof/>
            <w:webHidden/>
          </w:rPr>
          <w:tab/>
        </w:r>
        <w:r w:rsidR="00F44BA8">
          <w:rPr>
            <w:noProof/>
            <w:webHidden/>
          </w:rPr>
          <w:fldChar w:fldCharType="begin"/>
        </w:r>
        <w:r w:rsidR="00F44BA8">
          <w:rPr>
            <w:noProof/>
            <w:webHidden/>
          </w:rPr>
          <w:instrText xml:space="preserve"> PAGEREF _Toc468112738 \h </w:instrText>
        </w:r>
        <w:r w:rsidR="00F44BA8">
          <w:rPr>
            <w:noProof/>
            <w:webHidden/>
          </w:rPr>
        </w:r>
        <w:r w:rsidR="00F44BA8">
          <w:rPr>
            <w:noProof/>
            <w:webHidden/>
          </w:rPr>
          <w:fldChar w:fldCharType="separate"/>
        </w:r>
        <w:r w:rsidR="00F44BA8">
          <w:rPr>
            <w:noProof/>
            <w:webHidden/>
          </w:rPr>
          <w:t>7</w:t>
        </w:r>
        <w:r w:rsidR="00F44BA8">
          <w:rPr>
            <w:noProof/>
            <w:webHidden/>
          </w:rPr>
          <w:fldChar w:fldCharType="end"/>
        </w:r>
      </w:hyperlink>
    </w:p>
    <w:p w14:paraId="5248E921" w14:textId="77777777" w:rsidR="00F44BA8" w:rsidRDefault="0066152C">
      <w:pPr>
        <w:pStyle w:val="ndice1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68112739" w:history="1">
        <w:r w:rsidR="00F44BA8" w:rsidRPr="00F61A8B">
          <w:rPr>
            <w:rStyle w:val="Hiperligao"/>
            <w:noProof/>
          </w:rPr>
          <w:t>2.</w:t>
        </w:r>
        <w:r w:rsidR="00F44BA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44BA8" w:rsidRPr="00F61A8B">
          <w:rPr>
            <w:rStyle w:val="Hiperligao"/>
            <w:noProof/>
          </w:rPr>
          <w:t>Capítulo</w:t>
        </w:r>
        <w:r w:rsidR="00F44BA8">
          <w:rPr>
            <w:noProof/>
            <w:webHidden/>
          </w:rPr>
          <w:tab/>
        </w:r>
        <w:r w:rsidR="00F44BA8">
          <w:rPr>
            <w:noProof/>
            <w:webHidden/>
          </w:rPr>
          <w:fldChar w:fldCharType="begin"/>
        </w:r>
        <w:r w:rsidR="00F44BA8">
          <w:rPr>
            <w:noProof/>
            <w:webHidden/>
          </w:rPr>
          <w:instrText xml:space="preserve"> PAGEREF _Toc468112739 \h </w:instrText>
        </w:r>
        <w:r w:rsidR="00F44BA8">
          <w:rPr>
            <w:noProof/>
            <w:webHidden/>
          </w:rPr>
        </w:r>
        <w:r w:rsidR="00F44BA8">
          <w:rPr>
            <w:noProof/>
            <w:webHidden/>
          </w:rPr>
          <w:fldChar w:fldCharType="separate"/>
        </w:r>
        <w:r w:rsidR="00F44BA8">
          <w:rPr>
            <w:noProof/>
            <w:webHidden/>
          </w:rPr>
          <w:t>8</w:t>
        </w:r>
        <w:r w:rsidR="00F44BA8">
          <w:rPr>
            <w:noProof/>
            <w:webHidden/>
          </w:rPr>
          <w:fldChar w:fldCharType="end"/>
        </w:r>
      </w:hyperlink>
    </w:p>
    <w:p w14:paraId="522484D5" w14:textId="77777777" w:rsidR="00F44BA8" w:rsidRDefault="0066152C">
      <w:pPr>
        <w:pStyle w:val="ndice1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68112740" w:history="1">
        <w:r w:rsidR="00F44BA8" w:rsidRPr="00F61A8B">
          <w:rPr>
            <w:rStyle w:val="Hiperligao"/>
            <w:noProof/>
          </w:rPr>
          <w:t>3.</w:t>
        </w:r>
        <w:r w:rsidR="00F44BA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44BA8" w:rsidRPr="00F61A8B">
          <w:rPr>
            <w:rStyle w:val="Hiperligao"/>
            <w:noProof/>
          </w:rPr>
          <w:t>Novo capítulo</w:t>
        </w:r>
        <w:r w:rsidR="00F44BA8">
          <w:rPr>
            <w:noProof/>
            <w:webHidden/>
          </w:rPr>
          <w:tab/>
        </w:r>
        <w:r w:rsidR="00F44BA8">
          <w:rPr>
            <w:noProof/>
            <w:webHidden/>
          </w:rPr>
          <w:fldChar w:fldCharType="begin"/>
        </w:r>
        <w:r w:rsidR="00F44BA8">
          <w:rPr>
            <w:noProof/>
            <w:webHidden/>
          </w:rPr>
          <w:instrText xml:space="preserve"> PAGEREF _Toc468112740 \h </w:instrText>
        </w:r>
        <w:r w:rsidR="00F44BA8">
          <w:rPr>
            <w:noProof/>
            <w:webHidden/>
          </w:rPr>
        </w:r>
        <w:r w:rsidR="00F44BA8">
          <w:rPr>
            <w:noProof/>
            <w:webHidden/>
          </w:rPr>
          <w:fldChar w:fldCharType="separate"/>
        </w:r>
        <w:r w:rsidR="00F44BA8">
          <w:rPr>
            <w:noProof/>
            <w:webHidden/>
          </w:rPr>
          <w:t>9</w:t>
        </w:r>
        <w:r w:rsidR="00F44BA8">
          <w:rPr>
            <w:noProof/>
            <w:webHidden/>
          </w:rPr>
          <w:fldChar w:fldCharType="end"/>
        </w:r>
      </w:hyperlink>
    </w:p>
    <w:p w14:paraId="5E08C428" w14:textId="77777777" w:rsidR="00F44BA8" w:rsidRDefault="0066152C">
      <w:pPr>
        <w:pStyle w:val="ndice2"/>
        <w:tabs>
          <w:tab w:val="left" w:pos="880"/>
          <w:tab w:val="right" w:leader="dot" w:pos="8827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68112741" w:history="1">
        <w:r w:rsidR="00F44BA8" w:rsidRPr="00F61A8B">
          <w:rPr>
            <w:rStyle w:val="Hiperligao"/>
            <w:noProof/>
          </w:rPr>
          <w:t>3.1</w:t>
        </w:r>
        <w:r w:rsidR="00F44BA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44BA8" w:rsidRPr="00F61A8B">
          <w:rPr>
            <w:rStyle w:val="Hiperligao"/>
            <w:noProof/>
          </w:rPr>
          <w:t>Novo subtítulo</w:t>
        </w:r>
        <w:r w:rsidR="00F44BA8">
          <w:rPr>
            <w:noProof/>
            <w:webHidden/>
          </w:rPr>
          <w:tab/>
        </w:r>
        <w:r w:rsidR="00F44BA8">
          <w:rPr>
            <w:noProof/>
            <w:webHidden/>
          </w:rPr>
          <w:fldChar w:fldCharType="begin"/>
        </w:r>
        <w:r w:rsidR="00F44BA8">
          <w:rPr>
            <w:noProof/>
            <w:webHidden/>
          </w:rPr>
          <w:instrText xml:space="preserve"> PAGEREF _Toc468112741 \h </w:instrText>
        </w:r>
        <w:r w:rsidR="00F44BA8">
          <w:rPr>
            <w:noProof/>
            <w:webHidden/>
          </w:rPr>
        </w:r>
        <w:r w:rsidR="00F44BA8">
          <w:rPr>
            <w:noProof/>
            <w:webHidden/>
          </w:rPr>
          <w:fldChar w:fldCharType="separate"/>
        </w:r>
        <w:r w:rsidR="00F44BA8">
          <w:rPr>
            <w:noProof/>
            <w:webHidden/>
          </w:rPr>
          <w:t>9</w:t>
        </w:r>
        <w:r w:rsidR="00F44BA8">
          <w:rPr>
            <w:noProof/>
            <w:webHidden/>
          </w:rPr>
          <w:fldChar w:fldCharType="end"/>
        </w:r>
      </w:hyperlink>
    </w:p>
    <w:p w14:paraId="115A1823" w14:textId="77777777" w:rsidR="00F44BA8" w:rsidRDefault="0066152C">
      <w:pPr>
        <w:pStyle w:val="ndice1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68112742" w:history="1">
        <w:r w:rsidR="00F44BA8" w:rsidRPr="00F61A8B">
          <w:rPr>
            <w:rStyle w:val="Hiperligao"/>
            <w:noProof/>
          </w:rPr>
          <w:t>4.</w:t>
        </w:r>
        <w:r w:rsidR="00F44BA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44BA8" w:rsidRPr="00F61A8B">
          <w:rPr>
            <w:rStyle w:val="Hiperligao"/>
            <w:noProof/>
          </w:rPr>
          <w:t>Novo capítulo</w:t>
        </w:r>
        <w:r w:rsidR="00F44BA8">
          <w:rPr>
            <w:noProof/>
            <w:webHidden/>
          </w:rPr>
          <w:tab/>
        </w:r>
        <w:r w:rsidR="00F44BA8">
          <w:rPr>
            <w:noProof/>
            <w:webHidden/>
          </w:rPr>
          <w:fldChar w:fldCharType="begin"/>
        </w:r>
        <w:r w:rsidR="00F44BA8">
          <w:rPr>
            <w:noProof/>
            <w:webHidden/>
          </w:rPr>
          <w:instrText xml:space="preserve"> PAGEREF _Toc468112742 \h </w:instrText>
        </w:r>
        <w:r w:rsidR="00F44BA8">
          <w:rPr>
            <w:noProof/>
            <w:webHidden/>
          </w:rPr>
        </w:r>
        <w:r w:rsidR="00F44BA8">
          <w:rPr>
            <w:noProof/>
            <w:webHidden/>
          </w:rPr>
          <w:fldChar w:fldCharType="separate"/>
        </w:r>
        <w:r w:rsidR="00F44BA8">
          <w:rPr>
            <w:noProof/>
            <w:webHidden/>
          </w:rPr>
          <w:t>10</w:t>
        </w:r>
        <w:r w:rsidR="00F44BA8">
          <w:rPr>
            <w:noProof/>
            <w:webHidden/>
          </w:rPr>
          <w:fldChar w:fldCharType="end"/>
        </w:r>
      </w:hyperlink>
    </w:p>
    <w:p w14:paraId="485CB5E1" w14:textId="77777777" w:rsidR="00F44BA8" w:rsidRDefault="0066152C">
      <w:pPr>
        <w:pStyle w:val="ndice2"/>
        <w:tabs>
          <w:tab w:val="left" w:pos="880"/>
          <w:tab w:val="right" w:leader="dot" w:pos="8827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68112743" w:history="1">
        <w:r w:rsidR="00F44BA8" w:rsidRPr="00F61A8B">
          <w:rPr>
            <w:rStyle w:val="Hiperligao"/>
            <w:noProof/>
          </w:rPr>
          <w:t>4.1</w:t>
        </w:r>
        <w:r w:rsidR="00F44BA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44BA8" w:rsidRPr="00F61A8B">
          <w:rPr>
            <w:rStyle w:val="Hiperligao"/>
            <w:noProof/>
          </w:rPr>
          <w:t>Novo capítulo</w:t>
        </w:r>
        <w:r w:rsidR="00F44BA8">
          <w:rPr>
            <w:noProof/>
            <w:webHidden/>
          </w:rPr>
          <w:tab/>
        </w:r>
        <w:r w:rsidR="00F44BA8">
          <w:rPr>
            <w:noProof/>
            <w:webHidden/>
          </w:rPr>
          <w:fldChar w:fldCharType="begin"/>
        </w:r>
        <w:r w:rsidR="00F44BA8">
          <w:rPr>
            <w:noProof/>
            <w:webHidden/>
          </w:rPr>
          <w:instrText xml:space="preserve"> PAGEREF _Toc468112743 \h </w:instrText>
        </w:r>
        <w:r w:rsidR="00F44BA8">
          <w:rPr>
            <w:noProof/>
            <w:webHidden/>
          </w:rPr>
        </w:r>
        <w:r w:rsidR="00F44BA8">
          <w:rPr>
            <w:noProof/>
            <w:webHidden/>
          </w:rPr>
          <w:fldChar w:fldCharType="separate"/>
        </w:r>
        <w:r w:rsidR="00F44BA8">
          <w:rPr>
            <w:noProof/>
            <w:webHidden/>
          </w:rPr>
          <w:t>11</w:t>
        </w:r>
        <w:r w:rsidR="00F44BA8">
          <w:rPr>
            <w:noProof/>
            <w:webHidden/>
          </w:rPr>
          <w:fldChar w:fldCharType="end"/>
        </w:r>
      </w:hyperlink>
    </w:p>
    <w:p w14:paraId="27BA574D" w14:textId="77777777" w:rsidR="00F44BA8" w:rsidRDefault="0066152C">
      <w:pPr>
        <w:pStyle w:val="ndice1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68112744" w:history="1">
        <w:r w:rsidR="00F44BA8" w:rsidRPr="00F61A8B">
          <w:rPr>
            <w:rStyle w:val="Hiperligao"/>
            <w:noProof/>
          </w:rPr>
          <w:t>5.</w:t>
        </w:r>
        <w:r w:rsidR="00F44BA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44BA8" w:rsidRPr="00F61A8B">
          <w:rPr>
            <w:rStyle w:val="Hiperligao"/>
            <w:noProof/>
          </w:rPr>
          <w:t>Conclusão</w:t>
        </w:r>
        <w:r w:rsidR="00F44BA8">
          <w:rPr>
            <w:noProof/>
            <w:webHidden/>
          </w:rPr>
          <w:tab/>
        </w:r>
        <w:r w:rsidR="00F44BA8">
          <w:rPr>
            <w:noProof/>
            <w:webHidden/>
          </w:rPr>
          <w:fldChar w:fldCharType="begin"/>
        </w:r>
        <w:r w:rsidR="00F44BA8">
          <w:rPr>
            <w:noProof/>
            <w:webHidden/>
          </w:rPr>
          <w:instrText xml:space="preserve"> PAGEREF _Toc468112744 \h </w:instrText>
        </w:r>
        <w:r w:rsidR="00F44BA8">
          <w:rPr>
            <w:noProof/>
            <w:webHidden/>
          </w:rPr>
        </w:r>
        <w:r w:rsidR="00F44BA8">
          <w:rPr>
            <w:noProof/>
            <w:webHidden/>
          </w:rPr>
          <w:fldChar w:fldCharType="separate"/>
        </w:r>
        <w:r w:rsidR="00F44BA8">
          <w:rPr>
            <w:noProof/>
            <w:webHidden/>
          </w:rPr>
          <w:t>12</w:t>
        </w:r>
        <w:r w:rsidR="00F44BA8">
          <w:rPr>
            <w:noProof/>
            <w:webHidden/>
          </w:rPr>
          <w:fldChar w:fldCharType="end"/>
        </w:r>
      </w:hyperlink>
    </w:p>
    <w:p w14:paraId="32B3E14B" w14:textId="77777777" w:rsidR="00F44BA8" w:rsidRDefault="0066152C">
      <w:pPr>
        <w:pStyle w:val="ndice1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68112745" w:history="1">
        <w:r w:rsidR="00F44BA8" w:rsidRPr="00F61A8B">
          <w:rPr>
            <w:rStyle w:val="Hiperligao"/>
            <w:noProof/>
          </w:rPr>
          <w:t>6.</w:t>
        </w:r>
        <w:r w:rsidR="00F44BA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44BA8" w:rsidRPr="00F61A8B">
          <w:rPr>
            <w:rStyle w:val="Hiperligao"/>
            <w:noProof/>
          </w:rPr>
          <w:t>Bibliografia</w:t>
        </w:r>
        <w:r w:rsidR="00F44BA8">
          <w:rPr>
            <w:noProof/>
            <w:webHidden/>
          </w:rPr>
          <w:tab/>
        </w:r>
        <w:r w:rsidR="00F44BA8">
          <w:rPr>
            <w:noProof/>
            <w:webHidden/>
          </w:rPr>
          <w:fldChar w:fldCharType="begin"/>
        </w:r>
        <w:r w:rsidR="00F44BA8">
          <w:rPr>
            <w:noProof/>
            <w:webHidden/>
          </w:rPr>
          <w:instrText xml:space="preserve"> PAGEREF _Toc468112745 \h </w:instrText>
        </w:r>
        <w:r w:rsidR="00F44BA8">
          <w:rPr>
            <w:noProof/>
            <w:webHidden/>
          </w:rPr>
        </w:r>
        <w:r w:rsidR="00F44BA8">
          <w:rPr>
            <w:noProof/>
            <w:webHidden/>
          </w:rPr>
          <w:fldChar w:fldCharType="separate"/>
        </w:r>
        <w:r w:rsidR="00F44BA8">
          <w:rPr>
            <w:noProof/>
            <w:webHidden/>
          </w:rPr>
          <w:t>13</w:t>
        </w:r>
        <w:r w:rsidR="00F44BA8">
          <w:rPr>
            <w:noProof/>
            <w:webHidden/>
          </w:rPr>
          <w:fldChar w:fldCharType="end"/>
        </w:r>
      </w:hyperlink>
    </w:p>
    <w:p w14:paraId="39D6B630" w14:textId="77777777" w:rsidR="00F44BA8" w:rsidRDefault="0066152C">
      <w:pPr>
        <w:pStyle w:val="ndice1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68112746" w:history="1">
        <w:r w:rsidR="00F44BA8" w:rsidRPr="00F61A8B">
          <w:rPr>
            <w:rStyle w:val="Hiperligao"/>
            <w:noProof/>
          </w:rPr>
          <w:t>7.</w:t>
        </w:r>
        <w:r w:rsidR="00F44BA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44BA8" w:rsidRPr="00F61A8B">
          <w:rPr>
            <w:rStyle w:val="Hiperligao"/>
            <w:noProof/>
          </w:rPr>
          <w:t>Anexos</w:t>
        </w:r>
        <w:r w:rsidR="00F44BA8">
          <w:rPr>
            <w:noProof/>
            <w:webHidden/>
          </w:rPr>
          <w:tab/>
        </w:r>
        <w:r w:rsidR="00F44BA8">
          <w:rPr>
            <w:noProof/>
            <w:webHidden/>
          </w:rPr>
          <w:fldChar w:fldCharType="begin"/>
        </w:r>
        <w:r w:rsidR="00F44BA8">
          <w:rPr>
            <w:noProof/>
            <w:webHidden/>
          </w:rPr>
          <w:instrText xml:space="preserve"> PAGEREF _Toc468112746 \h </w:instrText>
        </w:r>
        <w:r w:rsidR="00F44BA8">
          <w:rPr>
            <w:noProof/>
            <w:webHidden/>
          </w:rPr>
        </w:r>
        <w:r w:rsidR="00F44BA8">
          <w:rPr>
            <w:noProof/>
            <w:webHidden/>
          </w:rPr>
          <w:fldChar w:fldCharType="separate"/>
        </w:r>
        <w:r w:rsidR="00F44BA8">
          <w:rPr>
            <w:noProof/>
            <w:webHidden/>
          </w:rPr>
          <w:t>14</w:t>
        </w:r>
        <w:r w:rsidR="00F44BA8">
          <w:rPr>
            <w:noProof/>
            <w:webHidden/>
          </w:rPr>
          <w:fldChar w:fldCharType="end"/>
        </w:r>
      </w:hyperlink>
    </w:p>
    <w:p w14:paraId="168F88DF" w14:textId="77777777" w:rsidR="00362102" w:rsidRPr="00087F07" w:rsidRDefault="003F03B4">
      <w:pPr>
        <w:tabs>
          <w:tab w:val="right" w:leader="dot" w:pos="8482"/>
        </w:tabs>
        <w:spacing w:before="240"/>
        <w:rPr>
          <w:color w:val="auto"/>
        </w:rPr>
      </w:pPr>
      <w:r w:rsidRPr="00087F07">
        <w:rPr>
          <w:color w:val="auto"/>
        </w:rPr>
        <w:fldChar w:fldCharType="end"/>
      </w:r>
    </w:p>
    <w:p w14:paraId="1B828FEE" w14:textId="77777777" w:rsidR="00362102" w:rsidRPr="00087F07" w:rsidRDefault="00362102">
      <w:pPr>
        <w:spacing w:line="240" w:lineRule="auto"/>
        <w:jc w:val="left"/>
        <w:rPr>
          <w:color w:val="auto"/>
        </w:rPr>
      </w:pPr>
      <w:r w:rsidRPr="00087F07">
        <w:rPr>
          <w:color w:val="auto"/>
        </w:rPr>
        <w:br w:type="page"/>
      </w:r>
    </w:p>
    <w:p w14:paraId="7AD86AC9" w14:textId="77777777" w:rsidR="00362102" w:rsidRPr="00087F07" w:rsidRDefault="00362102" w:rsidP="00273527">
      <w:pPr>
        <w:pStyle w:val="Ttulo"/>
      </w:pPr>
      <w:r w:rsidRPr="00087F07">
        <w:lastRenderedPageBreak/>
        <w:t>Índice de Figuras</w:t>
      </w:r>
    </w:p>
    <w:p w14:paraId="155F72E4" w14:textId="77777777" w:rsidR="00F44BA8" w:rsidRDefault="00362102">
      <w:pPr>
        <w:pStyle w:val="ndicedeilustraes"/>
        <w:tabs>
          <w:tab w:val="right" w:leader="dot" w:pos="8827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r w:rsidRPr="00087F07">
        <w:rPr>
          <w:rFonts w:eastAsia="Lato"/>
        </w:rPr>
        <w:fldChar w:fldCharType="begin"/>
      </w:r>
      <w:r w:rsidRPr="00087F07">
        <w:rPr>
          <w:rFonts w:eastAsia="Lato"/>
        </w:rPr>
        <w:instrText xml:space="preserve"> TOC \h \z \c "Figura" </w:instrText>
      </w:r>
      <w:r w:rsidRPr="00087F07">
        <w:rPr>
          <w:rFonts w:eastAsia="Lato"/>
        </w:rPr>
        <w:fldChar w:fldCharType="separate"/>
      </w:r>
      <w:hyperlink w:anchor="_Toc468112747" w:history="1">
        <w:r w:rsidR="00F44BA8" w:rsidRPr="00401122">
          <w:rPr>
            <w:rStyle w:val="Hiperligao"/>
            <w:noProof/>
          </w:rPr>
          <w:t>Figura 1 - Logótipo da Escola</w:t>
        </w:r>
        <w:r w:rsidR="00F44BA8">
          <w:rPr>
            <w:noProof/>
            <w:webHidden/>
          </w:rPr>
          <w:tab/>
        </w:r>
        <w:r w:rsidR="00F44BA8">
          <w:rPr>
            <w:noProof/>
            <w:webHidden/>
          </w:rPr>
          <w:fldChar w:fldCharType="begin"/>
        </w:r>
        <w:r w:rsidR="00F44BA8">
          <w:rPr>
            <w:noProof/>
            <w:webHidden/>
          </w:rPr>
          <w:instrText xml:space="preserve"> PAGEREF _Toc468112747 \h </w:instrText>
        </w:r>
        <w:r w:rsidR="00F44BA8">
          <w:rPr>
            <w:noProof/>
            <w:webHidden/>
          </w:rPr>
        </w:r>
        <w:r w:rsidR="00F44BA8">
          <w:rPr>
            <w:noProof/>
            <w:webHidden/>
          </w:rPr>
          <w:fldChar w:fldCharType="separate"/>
        </w:r>
        <w:r w:rsidR="00F44BA8">
          <w:rPr>
            <w:noProof/>
            <w:webHidden/>
          </w:rPr>
          <w:t>8</w:t>
        </w:r>
        <w:r w:rsidR="00F44BA8">
          <w:rPr>
            <w:noProof/>
            <w:webHidden/>
          </w:rPr>
          <w:fldChar w:fldCharType="end"/>
        </w:r>
      </w:hyperlink>
    </w:p>
    <w:p w14:paraId="2D61FDAB" w14:textId="77777777" w:rsidR="00087F07" w:rsidRPr="00087F07" w:rsidRDefault="00362102" w:rsidP="00087F07">
      <w:pPr>
        <w:rPr>
          <w:rFonts w:eastAsia="Lato"/>
        </w:rPr>
      </w:pPr>
      <w:r w:rsidRPr="00087F07">
        <w:rPr>
          <w:rFonts w:eastAsia="Lato"/>
        </w:rPr>
        <w:fldChar w:fldCharType="end"/>
      </w:r>
      <w:bookmarkStart w:id="3" w:name="_Toc413659313"/>
    </w:p>
    <w:p w14:paraId="234D461D" w14:textId="77777777" w:rsidR="00095B99" w:rsidRPr="00087F07" w:rsidRDefault="00095B99" w:rsidP="00087F07">
      <w:pPr>
        <w:rPr>
          <w:rFonts w:eastAsia="Lato"/>
          <w:sz w:val="28"/>
        </w:rPr>
      </w:pPr>
      <w:r w:rsidRPr="00087F07">
        <w:rPr>
          <w:rFonts w:eastAsia="Lato"/>
        </w:rPr>
        <w:br w:type="page"/>
      </w:r>
    </w:p>
    <w:p w14:paraId="66879AD4" w14:textId="77777777" w:rsidR="00535503" w:rsidRPr="00087F07" w:rsidRDefault="003F03B4" w:rsidP="00095B99">
      <w:pPr>
        <w:pStyle w:val="Cabealho1"/>
      </w:pPr>
      <w:bookmarkStart w:id="4" w:name="_Toc468112738"/>
      <w:r w:rsidRPr="00087F07">
        <w:lastRenderedPageBreak/>
        <w:t>Introdução</w:t>
      </w:r>
      <w:bookmarkEnd w:id="3"/>
      <w:bookmarkEnd w:id="4"/>
    </w:p>
    <w:p w14:paraId="7B4B9E1D" w14:textId="77777777" w:rsidR="00F37660" w:rsidRPr="00B06D69" w:rsidRDefault="00B06D69" w:rsidP="00D04626">
      <w:pPr>
        <w:rPr>
          <w:i/>
          <w:color w:val="00B0F0"/>
        </w:rPr>
      </w:pPr>
      <w:r>
        <w:rPr>
          <w:i/>
          <w:color w:val="00B0F0"/>
        </w:rPr>
        <w:t>“</w:t>
      </w:r>
      <w:r w:rsidR="00D04626" w:rsidRPr="00B06D69">
        <w:rPr>
          <w:i/>
          <w:color w:val="00B0F0"/>
        </w:rPr>
        <w:t>Convém que os alunos sejam capazes</w:t>
      </w:r>
      <w:r w:rsidR="00CE7D68" w:rsidRPr="00B06D69">
        <w:rPr>
          <w:i/>
          <w:color w:val="00B0F0"/>
        </w:rPr>
        <w:t xml:space="preserve"> de proceder</w:t>
      </w:r>
      <w:r w:rsidR="0075348D" w:rsidRPr="00B06D69">
        <w:rPr>
          <w:i/>
          <w:color w:val="00B0F0"/>
        </w:rPr>
        <w:t xml:space="preserve">, </w:t>
      </w:r>
      <w:r w:rsidR="00D04626" w:rsidRPr="00B06D69">
        <w:rPr>
          <w:i/>
          <w:color w:val="00B0F0"/>
        </w:rPr>
        <w:t>na introdução</w:t>
      </w:r>
      <w:r w:rsidR="00CE7D68" w:rsidRPr="00B06D69">
        <w:rPr>
          <w:i/>
          <w:color w:val="00B0F0"/>
        </w:rPr>
        <w:t xml:space="preserve">, </w:t>
      </w:r>
      <w:r w:rsidR="0089047A" w:rsidRPr="00B06D69">
        <w:rPr>
          <w:i/>
          <w:color w:val="00B0F0"/>
        </w:rPr>
        <w:t>à redação de tópicos fundamentais</w:t>
      </w:r>
      <w:r w:rsidR="009F3620" w:rsidRPr="00B06D69">
        <w:rPr>
          <w:i/>
          <w:color w:val="00B0F0"/>
        </w:rPr>
        <w:t xml:space="preserve"> pela ordem que julgar </w:t>
      </w:r>
      <w:r w:rsidR="001E0DC7" w:rsidRPr="00B06D69">
        <w:rPr>
          <w:i/>
          <w:color w:val="00B0F0"/>
        </w:rPr>
        <w:t xml:space="preserve">mais conveniente e mais lógica. </w:t>
      </w:r>
      <w:r w:rsidR="0075348D" w:rsidRPr="00B06D69">
        <w:rPr>
          <w:i/>
          <w:color w:val="00B0F0"/>
        </w:rPr>
        <w:t xml:space="preserve"> </w:t>
      </w:r>
    </w:p>
    <w:p w14:paraId="1EFDBC58" w14:textId="77777777" w:rsidR="0075348D" w:rsidRPr="00B06D69" w:rsidRDefault="0075348D" w:rsidP="00D04626">
      <w:pPr>
        <w:rPr>
          <w:i/>
          <w:color w:val="00B0F0"/>
        </w:rPr>
      </w:pPr>
      <w:r w:rsidRPr="00B06D69">
        <w:rPr>
          <w:i/>
          <w:color w:val="00B0F0"/>
        </w:rPr>
        <w:t xml:space="preserve">Trata-se da </w:t>
      </w:r>
      <w:r w:rsidR="009C5EAB" w:rsidRPr="00B06D69">
        <w:rPr>
          <w:i/>
          <w:color w:val="00B0F0"/>
        </w:rPr>
        <w:t>estrutura</w:t>
      </w:r>
      <w:r w:rsidR="009F3620" w:rsidRPr="00B06D69">
        <w:rPr>
          <w:i/>
          <w:color w:val="00B0F0"/>
        </w:rPr>
        <w:t xml:space="preserve"> d</w:t>
      </w:r>
      <w:r w:rsidR="009C5EAB" w:rsidRPr="00B06D69">
        <w:rPr>
          <w:i/>
          <w:color w:val="00B0F0"/>
        </w:rPr>
        <w:t>o projeto</w:t>
      </w:r>
      <w:r w:rsidR="009F3620" w:rsidRPr="00B06D69">
        <w:rPr>
          <w:i/>
          <w:color w:val="00B0F0"/>
        </w:rPr>
        <w:t xml:space="preserve">. Define com precisão e clareza </w:t>
      </w:r>
      <w:r w:rsidR="001E0DC7" w:rsidRPr="00B06D69">
        <w:rPr>
          <w:i/>
          <w:color w:val="00B0F0"/>
        </w:rPr>
        <w:t xml:space="preserve">o </w:t>
      </w:r>
      <w:r w:rsidRPr="00B06D69">
        <w:rPr>
          <w:i/>
          <w:color w:val="00B0F0"/>
        </w:rPr>
        <w:t>tema/problema</w:t>
      </w:r>
      <w:r w:rsidR="009F3620" w:rsidRPr="00B06D69">
        <w:rPr>
          <w:i/>
          <w:color w:val="00B0F0"/>
        </w:rPr>
        <w:t xml:space="preserve">, procede ao seu </w:t>
      </w:r>
      <w:r w:rsidRPr="00B06D69">
        <w:rPr>
          <w:i/>
          <w:color w:val="00B0F0"/>
        </w:rPr>
        <w:t>enquadram</w:t>
      </w:r>
      <w:r w:rsidR="009F3620" w:rsidRPr="00B06D69">
        <w:rPr>
          <w:i/>
          <w:color w:val="00B0F0"/>
        </w:rPr>
        <w:t>ento, aponta as mot</w:t>
      </w:r>
      <w:r w:rsidR="00F37660" w:rsidRPr="00B06D69">
        <w:rPr>
          <w:i/>
          <w:color w:val="00B0F0"/>
        </w:rPr>
        <w:t xml:space="preserve">ivações que fundamentam a sua escolha, </w:t>
      </w:r>
      <w:r w:rsidR="00CE7D68" w:rsidRPr="00B06D69">
        <w:rPr>
          <w:i/>
          <w:color w:val="00B0F0"/>
        </w:rPr>
        <w:t xml:space="preserve">frisa </w:t>
      </w:r>
      <w:r w:rsidRPr="00B06D69">
        <w:rPr>
          <w:i/>
          <w:color w:val="00B0F0"/>
        </w:rPr>
        <w:t xml:space="preserve">a pertinência e adequação do tema/problema ao seu curso, perfil profissional e outros, bem como a sua exequibilidade. Procede à definição operacional de objetivos, identifica </w:t>
      </w:r>
      <w:r w:rsidR="009C5EAB" w:rsidRPr="00B06D69">
        <w:rPr>
          <w:i/>
          <w:color w:val="00B0F0"/>
        </w:rPr>
        <w:t>o local ou locais da concretização do projeto, as metodologias usadas</w:t>
      </w:r>
      <w:r w:rsidR="004737B6" w:rsidRPr="00B06D69">
        <w:rPr>
          <w:i/>
          <w:color w:val="00B0F0"/>
        </w:rPr>
        <w:t xml:space="preserve">, </w:t>
      </w:r>
      <w:r w:rsidR="00D61A08" w:rsidRPr="00B06D69">
        <w:rPr>
          <w:i/>
          <w:color w:val="00B0F0"/>
        </w:rPr>
        <w:t xml:space="preserve">refere o parecer da equipa pedagógica de acompanhamento, os </w:t>
      </w:r>
      <w:r w:rsidR="004737B6" w:rsidRPr="00B06D69">
        <w:rPr>
          <w:i/>
          <w:color w:val="00B0F0"/>
        </w:rPr>
        <w:t xml:space="preserve">constrangimentos, as dificuldades, os desafios. Indica com clareza as diversas fases do projeto, o cronograma estabelecido, as pesquisas bibliográficas e outras que tenha efetuado. </w:t>
      </w:r>
      <w:r w:rsidR="00A900C1" w:rsidRPr="00B06D69">
        <w:rPr>
          <w:i/>
          <w:color w:val="00B0F0"/>
        </w:rPr>
        <w:t xml:space="preserve">Assinala a estrutura geral do trabalho, indicando o modo como está dividido </w:t>
      </w:r>
      <w:r w:rsidR="0068561C" w:rsidRPr="00B06D69">
        <w:rPr>
          <w:i/>
          <w:color w:val="00B0F0"/>
        </w:rPr>
        <w:t xml:space="preserve">(p. ex. capítulos) </w:t>
      </w:r>
      <w:r w:rsidR="00A900C1" w:rsidRPr="00B06D69">
        <w:rPr>
          <w:i/>
          <w:color w:val="00B0F0"/>
        </w:rPr>
        <w:t>e um pequeno resumo de cada um</w:t>
      </w:r>
      <w:r w:rsidR="0068561C" w:rsidRPr="00B06D69">
        <w:rPr>
          <w:i/>
          <w:color w:val="00B0F0"/>
        </w:rPr>
        <w:t xml:space="preserve"> deles. </w:t>
      </w:r>
      <w:r w:rsidR="00290FAD" w:rsidRPr="00B06D69">
        <w:rPr>
          <w:i/>
          <w:color w:val="00B0F0"/>
        </w:rPr>
        <w:t xml:space="preserve"> </w:t>
      </w:r>
    </w:p>
    <w:p w14:paraId="072F2E8D" w14:textId="77777777" w:rsidR="0073777E" w:rsidRPr="00B06D69" w:rsidRDefault="0073777E" w:rsidP="00D04626">
      <w:pPr>
        <w:rPr>
          <w:i/>
          <w:color w:val="00B0F0"/>
        </w:rPr>
      </w:pPr>
      <w:r w:rsidRPr="00B06D69">
        <w:rPr>
          <w:i/>
          <w:color w:val="00B0F0"/>
        </w:rPr>
        <w:t>A realização da prova de aptidão profissional é também um</w:t>
      </w:r>
      <w:r w:rsidR="00C64E33" w:rsidRPr="00B06D69">
        <w:rPr>
          <w:i/>
          <w:color w:val="00B0F0"/>
        </w:rPr>
        <w:t xml:space="preserve">a das exigências legais </w:t>
      </w:r>
      <w:r w:rsidR="00772588" w:rsidRPr="00B06D69">
        <w:rPr>
          <w:i/>
          <w:color w:val="00B0F0"/>
        </w:rPr>
        <w:t>para a conclusão de um curso profissional</w:t>
      </w:r>
      <w:r w:rsidRPr="00B06D69">
        <w:rPr>
          <w:i/>
          <w:color w:val="00B0F0"/>
        </w:rPr>
        <w:t>, nos termos da Portaria 74</w:t>
      </w:r>
      <w:r w:rsidR="00772588" w:rsidRPr="00B06D69">
        <w:rPr>
          <w:i/>
          <w:color w:val="00B0F0"/>
        </w:rPr>
        <w:t>-A/2013,</w:t>
      </w:r>
      <w:r w:rsidR="007D4E46" w:rsidRPr="00B06D69">
        <w:rPr>
          <w:i/>
          <w:color w:val="00B0F0"/>
        </w:rPr>
        <w:t xml:space="preserve"> de 13 de fevereiro, com objetivos gerais definidos no Regulamento da PAP da Escola Profissional de Braga. </w:t>
      </w:r>
      <w:r w:rsidR="00772588" w:rsidRPr="00B06D69">
        <w:rPr>
          <w:i/>
          <w:color w:val="00B0F0"/>
        </w:rPr>
        <w:t xml:space="preserve"> </w:t>
      </w:r>
    </w:p>
    <w:p w14:paraId="38197BA3" w14:textId="77777777" w:rsidR="00752908" w:rsidRPr="00B06D69" w:rsidRDefault="004737B6" w:rsidP="00D04626">
      <w:pPr>
        <w:rPr>
          <w:i/>
          <w:color w:val="00B0F0"/>
        </w:rPr>
      </w:pPr>
      <w:r w:rsidRPr="00B06D69">
        <w:rPr>
          <w:i/>
          <w:color w:val="00B0F0"/>
        </w:rPr>
        <w:t xml:space="preserve">A introdução corresponde a uma parte do texto que o aluno deve revisitar </w:t>
      </w:r>
      <w:r w:rsidR="009706C8" w:rsidRPr="00B06D69">
        <w:rPr>
          <w:i/>
          <w:color w:val="00B0F0"/>
        </w:rPr>
        <w:t xml:space="preserve">à medida que vai avançando na sua redação e </w:t>
      </w:r>
      <w:r w:rsidR="00A900C1" w:rsidRPr="00B06D69">
        <w:rPr>
          <w:i/>
          <w:color w:val="00B0F0"/>
        </w:rPr>
        <w:t xml:space="preserve">sobretudo depois do relatório </w:t>
      </w:r>
      <w:r w:rsidR="009706C8" w:rsidRPr="00B06D69">
        <w:rPr>
          <w:i/>
          <w:color w:val="00B0F0"/>
        </w:rPr>
        <w:t xml:space="preserve">estar </w:t>
      </w:r>
      <w:r w:rsidR="00A900C1" w:rsidRPr="00B06D69">
        <w:rPr>
          <w:i/>
          <w:color w:val="00B0F0"/>
        </w:rPr>
        <w:t xml:space="preserve">concluído, </w:t>
      </w:r>
      <w:r w:rsidR="009706C8" w:rsidRPr="00B06D69">
        <w:rPr>
          <w:i/>
          <w:color w:val="00B0F0"/>
        </w:rPr>
        <w:t xml:space="preserve">para verificar se a introdução contém </w:t>
      </w:r>
      <w:r w:rsidR="00A900C1" w:rsidRPr="00B06D69">
        <w:rPr>
          <w:i/>
          <w:color w:val="00B0F0"/>
        </w:rPr>
        <w:t xml:space="preserve">as </w:t>
      </w:r>
      <w:r w:rsidR="000762CB" w:rsidRPr="00B06D69">
        <w:rPr>
          <w:i/>
          <w:color w:val="00B0F0"/>
        </w:rPr>
        <w:t>bases que preparam e despertam o leitor</w:t>
      </w:r>
      <w:r w:rsidR="00A900C1" w:rsidRPr="00B06D69">
        <w:rPr>
          <w:i/>
          <w:color w:val="00B0F0"/>
        </w:rPr>
        <w:t xml:space="preserve"> para o tema/problema</w:t>
      </w:r>
      <w:r w:rsidR="001E0DC7" w:rsidRPr="00B06D69">
        <w:rPr>
          <w:i/>
          <w:color w:val="00B0F0"/>
        </w:rPr>
        <w:t xml:space="preserve"> que vai ser </w:t>
      </w:r>
      <w:r w:rsidR="00B06D69">
        <w:rPr>
          <w:i/>
          <w:color w:val="00B0F0"/>
        </w:rPr>
        <w:t>explorado.”</w:t>
      </w:r>
      <w:r w:rsidR="00A900C1" w:rsidRPr="00B06D69">
        <w:rPr>
          <w:i/>
          <w:color w:val="00B0F0"/>
        </w:rPr>
        <w:t xml:space="preserve"> </w:t>
      </w:r>
    </w:p>
    <w:p w14:paraId="014E3CF9" w14:textId="13D1DE57" w:rsidR="002401B4" w:rsidRDefault="00B06D69" w:rsidP="00B06D69">
      <w:pPr>
        <w:rPr>
          <w:color w:val="auto"/>
        </w:rPr>
      </w:pPr>
      <w:r>
        <w:rPr>
          <w:color w:val="auto"/>
        </w:rPr>
        <w:t xml:space="preserve">O texto acima </w:t>
      </w:r>
      <w:r w:rsidR="002401B4">
        <w:rPr>
          <w:color w:val="auto"/>
        </w:rPr>
        <w:t xml:space="preserve">é apenas uma diretriz! </w:t>
      </w:r>
    </w:p>
    <w:p w14:paraId="44A900B2" w14:textId="5FB2D256" w:rsidR="00B06D69" w:rsidRDefault="002401B4" w:rsidP="00B06D69">
      <w:pPr>
        <w:rPr>
          <w:color w:val="auto"/>
        </w:rPr>
      </w:pPr>
      <w:r>
        <w:rPr>
          <w:color w:val="auto"/>
        </w:rPr>
        <w:t>Comece</w:t>
      </w:r>
      <w:r w:rsidR="00B06D69">
        <w:rPr>
          <w:color w:val="auto"/>
        </w:rPr>
        <w:t xml:space="preserve"> o seu texto a partir daqui e no final remova o texto</w:t>
      </w:r>
      <w:r>
        <w:rPr>
          <w:color w:val="auto"/>
        </w:rPr>
        <w:t xml:space="preserve"> (azul)</w:t>
      </w:r>
      <w:r w:rsidR="00B06D69">
        <w:rPr>
          <w:color w:val="auto"/>
        </w:rPr>
        <w:t xml:space="preserve"> anterior.</w:t>
      </w:r>
    </w:p>
    <w:p w14:paraId="228C7665" w14:textId="77777777" w:rsidR="00B06D69" w:rsidRDefault="00B06D69" w:rsidP="00D04626">
      <w:pPr>
        <w:rPr>
          <w:color w:val="00B0F0"/>
        </w:rPr>
      </w:pPr>
    </w:p>
    <w:p w14:paraId="01A6D058" w14:textId="77777777" w:rsidR="0089047A" w:rsidRDefault="0089047A" w:rsidP="00D04626">
      <w:pPr>
        <w:rPr>
          <w:color w:val="00B0F0"/>
        </w:rPr>
      </w:pPr>
    </w:p>
    <w:p w14:paraId="779376AA" w14:textId="77777777" w:rsidR="00F37660" w:rsidRDefault="00F37660" w:rsidP="00D04626">
      <w:pPr>
        <w:rPr>
          <w:color w:val="00B0F0"/>
        </w:rPr>
      </w:pPr>
    </w:p>
    <w:p w14:paraId="6F3C4886" w14:textId="77777777" w:rsidR="00F37660" w:rsidRPr="00D04626" w:rsidRDefault="00F37660" w:rsidP="00D04626">
      <w:pPr>
        <w:rPr>
          <w:color w:val="00B0F0"/>
        </w:rPr>
      </w:pPr>
    </w:p>
    <w:p w14:paraId="76B7304B" w14:textId="77777777" w:rsidR="00B06D69" w:rsidRDefault="00B06D69">
      <w:pPr>
        <w:spacing w:before="0" w:line="240" w:lineRule="auto"/>
        <w:jc w:val="left"/>
        <w:rPr>
          <w:rFonts w:eastAsia="Calibri" w:cs="Calibri"/>
          <w:color w:val="2F5496" w:themeColor="accent5" w:themeShade="BF"/>
          <w:sz w:val="32"/>
        </w:rPr>
      </w:pPr>
      <w:bookmarkStart w:id="5" w:name="_Toc413659314"/>
      <w:r>
        <w:br w:type="page"/>
      </w:r>
    </w:p>
    <w:p w14:paraId="6CC49193" w14:textId="77777777" w:rsidR="00535503" w:rsidRPr="00087F07" w:rsidRDefault="00B06D69" w:rsidP="00B06D69">
      <w:pPr>
        <w:pStyle w:val="Cabealho1"/>
      </w:pPr>
      <w:bookmarkStart w:id="6" w:name="_Toc468112739"/>
      <w:bookmarkEnd w:id="5"/>
      <w:r>
        <w:lastRenderedPageBreak/>
        <w:t>Capítulo</w:t>
      </w:r>
      <w:bookmarkEnd w:id="6"/>
    </w:p>
    <w:p w14:paraId="4C1196A2" w14:textId="77777777" w:rsidR="00EF411F" w:rsidRDefault="00B06D69" w:rsidP="00E7760D">
      <w:pPr>
        <w:rPr>
          <w:rFonts w:eastAsia="Lato" w:cs="Lato"/>
          <w:color w:val="auto"/>
        </w:rPr>
      </w:pPr>
      <w:r>
        <w:rPr>
          <w:rFonts w:eastAsia="Lato" w:cs="Lato"/>
          <w:color w:val="auto"/>
        </w:rPr>
        <w:t>Inserir texto..</w:t>
      </w:r>
      <w:r w:rsidR="00EF411F" w:rsidRPr="00087F07">
        <w:rPr>
          <w:rFonts w:eastAsia="Lato" w:cs="Lato"/>
          <w:color w:val="auto"/>
        </w:rPr>
        <w:t>.</w:t>
      </w:r>
    </w:p>
    <w:p w14:paraId="05398757" w14:textId="77777777" w:rsidR="00C41472" w:rsidRDefault="00C41472" w:rsidP="00E7760D">
      <w:pPr>
        <w:rPr>
          <w:rFonts w:eastAsia="Lato" w:cs="Lato"/>
          <w:color w:val="auto"/>
        </w:rPr>
      </w:pPr>
    </w:p>
    <w:p w14:paraId="59CCA3C9" w14:textId="77777777" w:rsidR="00097E7F" w:rsidRDefault="00097E7F" w:rsidP="00E7760D">
      <w:pPr>
        <w:rPr>
          <w:rFonts w:eastAsia="Lato" w:cs="Lato"/>
          <w:color w:val="auto"/>
        </w:rPr>
      </w:pPr>
    </w:p>
    <w:p w14:paraId="1AB4352E" w14:textId="77777777" w:rsidR="00097E7F" w:rsidRDefault="00097E7F" w:rsidP="00097E7F">
      <w:pPr>
        <w:keepNext/>
        <w:jc w:val="center"/>
      </w:pPr>
      <w:r>
        <w:rPr>
          <w:rFonts w:eastAsia="Lato" w:cs="Lato"/>
          <w:noProof/>
          <w:color w:val="auto"/>
        </w:rPr>
        <w:drawing>
          <wp:inline distT="0" distB="0" distL="0" distR="0" wp14:anchorId="287CC549" wp14:editId="55A936F1">
            <wp:extent cx="2505075" cy="6572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ep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F36A" w14:textId="77777777" w:rsidR="00B92CC2" w:rsidRPr="00087F07" w:rsidRDefault="00097E7F" w:rsidP="00097E7F">
      <w:pPr>
        <w:pStyle w:val="Legenda"/>
        <w:jc w:val="center"/>
        <w:rPr>
          <w:rFonts w:eastAsia="Lato" w:cs="Lato"/>
          <w:color w:val="auto"/>
        </w:rPr>
      </w:pPr>
      <w:bookmarkStart w:id="7" w:name="_Toc468112747"/>
      <w:r>
        <w:t xml:space="preserve">Figura </w:t>
      </w:r>
      <w:r w:rsidR="0066152C">
        <w:fldChar w:fldCharType="begin"/>
      </w:r>
      <w:r w:rsidR="0066152C">
        <w:instrText xml:space="preserve"> SEQ Figura \* ARABIC </w:instrText>
      </w:r>
      <w:r w:rsidR="0066152C">
        <w:fldChar w:fldCharType="separate"/>
      </w:r>
      <w:r w:rsidR="005615FE">
        <w:rPr>
          <w:noProof/>
        </w:rPr>
        <w:t>1</w:t>
      </w:r>
      <w:r w:rsidR="0066152C">
        <w:rPr>
          <w:noProof/>
        </w:rPr>
        <w:fldChar w:fldCharType="end"/>
      </w:r>
      <w:r>
        <w:t xml:space="preserve"> - Logótipo da Escola</w:t>
      </w:r>
      <w:bookmarkEnd w:id="7"/>
    </w:p>
    <w:p w14:paraId="6B4EEAD8" w14:textId="77777777" w:rsidR="007F24E1" w:rsidRPr="00087F07" w:rsidRDefault="007F24E1" w:rsidP="007F24E1">
      <w:pPr>
        <w:rPr>
          <w:rFonts w:eastAsia="Lato" w:cs="Lato"/>
          <w:color w:val="auto"/>
        </w:rPr>
      </w:pPr>
    </w:p>
    <w:p w14:paraId="4D94494B" w14:textId="77777777" w:rsidR="00535503" w:rsidRPr="00087F07" w:rsidRDefault="00535503">
      <w:pPr>
        <w:rPr>
          <w:color w:val="auto"/>
        </w:rPr>
      </w:pPr>
    </w:p>
    <w:p w14:paraId="4CCCA095" w14:textId="77777777" w:rsidR="00087F07" w:rsidRPr="00087F07" w:rsidRDefault="00185319" w:rsidP="001E0DC7">
      <w:pPr>
        <w:pStyle w:val="Cabealho1"/>
      </w:pPr>
      <w:r w:rsidRPr="00087F07">
        <w:br w:type="page"/>
      </w:r>
      <w:bookmarkStart w:id="8" w:name="_Toc468112740"/>
      <w:r w:rsidR="00087F07">
        <w:lastRenderedPageBreak/>
        <w:t xml:space="preserve">Novo </w:t>
      </w:r>
      <w:r w:rsidR="00B06D69">
        <w:t>capítul</w:t>
      </w:r>
      <w:r w:rsidR="00087F07">
        <w:t>o</w:t>
      </w:r>
      <w:bookmarkEnd w:id="8"/>
    </w:p>
    <w:p w14:paraId="123954B3" w14:textId="3776171A" w:rsidR="00C41472" w:rsidRDefault="00C41472" w:rsidP="00C41472">
      <w:pPr>
        <w:rPr>
          <w:color w:val="auto"/>
        </w:rPr>
      </w:pPr>
      <w:r>
        <w:rPr>
          <w:color w:val="auto"/>
        </w:rPr>
        <w:t>Insira aqui o seu texto.</w:t>
      </w:r>
    </w:p>
    <w:p w14:paraId="24224433" w14:textId="3C731166" w:rsidR="00EF411F" w:rsidRDefault="00EF411F" w:rsidP="00597248">
      <w:pPr>
        <w:rPr>
          <w:rFonts w:eastAsia="Lato" w:cs="Lato"/>
          <w:color w:val="auto"/>
        </w:rPr>
      </w:pPr>
    </w:p>
    <w:p w14:paraId="519F10CC" w14:textId="77777777" w:rsidR="00087F07" w:rsidRPr="00087F07" w:rsidRDefault="00087F07" w:rsidP="00087F07">
      <w:pPr>
        <w:pStyle w:val="Cabealho2"/>
        <w:ind w:left="578" w:hanging="578"/>
      </w:pPr>
      <w:bookmarkStart w:id="9" w:name="_Toc468112741"/>
      <w:r>
        <w:t>Novo subtítulo</w:t>
      </w:r>
      <w:bookmarkEnd w:id="9"/>
    </w:p>
    <w:p w14:paraId="62EB2FA9" w14:textId="32BFFDEA" w:rsidR="00EF411F" w:rsidRPr="00C41472" w:rsidRDefault="00C41472" w:rsidP="00597248">
      <w:pPr>
        <w:rPr>
          <w:color w:val="auto"/>
        </w:rPr>
      </w:pPr>
      <w:r>
        <w:rPr>
          <w:color w:val="auto"/>
        </w:rPr>
        <w:t>Insira aqui o seu texto.</w:t>
      </w:r>
    </w:p>
    <w:p w14:paraId="73904C98" w14:textId="77777777" w:rsidR="00EF411F" w:rsidRPr="00087F07" w:rsidRDefault="00EF411F" w:rsidP="00EF411F">
      <w:pPr>
        <w:rPr>
          <w:rFonts w:eastAsia="Lato" w:cs="Lato"/>
          <w:color w:val="auto"/>
        </w:rPr>
      </w:pPr>
    </w:p>
    <w:p w14:paraId="01D75A22" w14:textId="77777777" w:rsidR="00EF411F" w:rsidRPr="00087F07" w:rsidRDefault="00EF411F">
      <w:pPr>
        <w:spacing w:line="240" w:lineRule="auto"/>
        <w:jc w:val="left"/>
        <w:rPr>
          <w:rFonts w:eastAsia="Lato" w:cs="Lato"/>
          <w:color w:val="auto"/>
        </w:rPr>
      </w:pPr>
      <w:r w:rsidRPr="00087F07">
        <w:rPr>
          <w:rFonts w:eastAsia="Lato" w:cs="Lato"/>
          <w:color w:val="auto"/>
        </w:rPr>
        <w:br w:type="page"/>
      </w:r>
    </w:p>
    <w:p w14:paraId="3DA98805" w14:textId="77777777" w:rsidR="00EF411F" w:rsidRPr="00087F07" w:rsidRDefault="00EF411F" w:rsidP="00EF411F">
      <w:pPr>
        <w:pStyle w:val="Cabealho1"/>
      </w:pPr>
      <w:bookmarkStart w:id="10" w:name="_Toc468112742"/>
      <w:r w:rsidRPr="00087F07">
        <w:lastRenderedPageBreak/>
        <w:t>Novo capítulo</w:t>
      </w:r>
      <w:bookmarkEnd w:id="10"/>
    </w:p>
    <w:p w14:paraId="7C623475" w14:textId="288D1443" w:rsidR="00EF411F" w:rsidRPr="00C41472" w:rsidRDefault="00C41472" w:rsidP="00EF411F">
      <w:pPr>
        <w:rPr>
          <w:color w:val="auto"/>
        </w:rPr>
      </w:pPr>
      <w:r>
        <w:rPr>
          <w:color w:val="auto"/>
        </w:rPr>
        <w:t>Insira aqui o seu texto.</w:t>
      </w:r>
    </w:p>
    <w:p w14:paraId="5E83649D" w14:textId="77777777" w:rsidR="00087F07" w:rsidRDefault="00087F07">
      <w:pPr>
        <w:spacing w:before="0" w:line="240" w:lineRule="auto"/>
        <w:jc w:val="left"/>
      </w:pPr>
      <w:r>
        <w:br w:type="page"/>
      </w:r>
    </w:p>
    <w:p w14:paraId="71B7BB77" w14:textId="77777777" w:rsidR="00087F07" w:rsidRPr="00087F07" w:rsidRDefault="00087F07" w:rsidP="00087F07">
      <w:pPr>
        <w:pStyle w:val="Cabealho2"/>
      </w:pPr>
      <w:bookmarkStart w:id="11" w:name="_Toc468112743"/>
      <w:r w:rsidRPr="00087F07">
        <w:lastRenderedPageBreak/>
        <w:t>Novo capítulo</w:t>
      </w:r>
      <w:bookmarkEnd w:id="11"/>
    </w:p>
    <w:p w14:paraId="309FBBAB" w14:textId="760C37A6" w:rsidR="00EF411F" w:rsidRPr="00C41472" w:rsidRDefault="00C41472" w:rsidP="00597248">
      <w:pPr>
        <w:rPr>
          <w:color w:val="auto"/>
        </w:rPr>
      </w:pPr>
      <w:r>
        <w:rPr>
          <w:color w:val="auto"/>
        </w:rPr>
        <w:t>Insira aqui o seu texto.</w:t>
      </w:r>
    </w:p>
    <w:p w14:paraId="7AEF5746" w14:textId="77777777" w:rsidR="00432A43" w:rsidRDefault="00432A43" w:rsidP="00597248"/>
    <w:p w14:paraId="4AF4158F" w14:textId="77777777" w:rsidR="00432A43" w:rsidRDefault="00432A43">
      <w:pPr>
        <w:spacing w:before="0" w:line="240" w:lineRule="auto"/>
        <w:jc w:val="left"/>
        <w:rPr>
          <w:rFonts w:eastAsia="Calibri" w:cs="Calibri"/>
          <w:color w:val="2F5496" w:themeColor="accent5" w:themeShade="BF"/>
          <w:sz w:val="32"/>
        </w:rPr>
      </w:pPr>
      <w:r>
        <w:br w:type="page"/>
      </w:r>
    </w:p>
    <w:p w14:paraId="10EBF5FB" w14:textId="77777777" w:rsidR="00432A43" w:rsidRDefault="00432A43" w:rsidP="00432A43">
      <w:pPr>
        <w:pStyle w:val="Cabealho1"/>
      </w:pPr>
      <w:bookmarkStart w:id="12" w:name="_Toc468112744"/>
      <w:r>
        <w:lastRenderedPageBreak/>
        <w:t>Conclusão</w:t>
      </w:r>
      <w:bookmarkEnd w:id="12"/>
    </w:p>
    <w:p w14:paraId="4748484B" w14:textId="77777777" w:rsidR="00752908" w:rsidRDefault="00752908" w:rsidP="00432A43"/>
    <w:p w14:paraId="3B0A423C" w14:textId="77777777" w:rsidR="00E9571E" w:rsidRPr="00B06D69" w:rsidRDefault="00E9571E" w:rsidP="00432A43">
      <w:pPr>
        <w:rPr>
          <w:i/>
          <w:color w:val="5B9BD5" w:themeColor="accent1"/>
        </w:rPr>
      </w:pPr>
      <w:r w:rsidRPr="00B06D69">
        <w:rPr>
          <w:i/>
          <w:color w:val="5B9BD5" w:themeColor="accent1"/>
        </w:rPr>
        <w:t xml:space="preserve">Esta parte do relatório permite proceder a uma síntese com a qual se apresenta uma visão de conjunto do projeto desenvolvido. </w:t>
      </w:r>
    </w:p>
    <w:p w14:paraId="139BBB3C" w14:textId="77777777" w:rsidR="00B61F02" w:rsidRPr="00B06D69" w:rsidRDefault="00E9571E" w:rsidP="00432A43">
      <w:pPr>
        <w:rPr>
          <w:i/>
          <w:color w:val="5B9BD5" w:themeColor="accent1"/>
        </w:rPr>
      </w:pPr>
      <w:r w:rsidRPr="00B06D69">
        <w:rPr>
          <w:i/>
          <w:color w:val="5B9BD5" w:themeColor="accent1"/>
        </w:rPr>
        <w:t xml:space="preserve">A conclusão </w:t>
      </w:r>
      <w:r w:rsidR="00145258" w:rsidRPr="00B06D69">
        <w:rPr>
          <w:i/>
          <w:color w:val="5B9BD5" w:themeColor="accent1"/>
        </w:rPr>
        <w:t xml:space="preserve">permite que o aluno proceda a </w:t>
      </w:r>
      <w:r w:rsidR="003F313E" w:rsidRPr="00B06D69">
        <w:rPr>
          <w:i/>
          <w:color w:val="5B9BD5" w:themeColor="accent1"/>
        </w:rPr>
        <w:t xml:space="preserve">um balanço global, a </w:t>
      </w:r>
      <w:r w:rsidR="00145258" w:rsidRPr="00B06D69">
        <w:rPr>
          <w:i/>
          <w:color w:val="5B9BD5" w:themeColor="accent1"/>
        </w:rPr>
        <w:t>uma reflexão que contenha uma análise crítica do projeto, considere o grau de consecução</w:t>
      </w:r>
      <w:r w:rsidR="00AE53C3" w:rsidRPr="00B06D69">
        <w:rPr>
          <w:i/>
          <w:color w:val="5B9BD5" w:themeColor="accent1"/>
        </w:rPr>
        <w:t xml:space="preserve"> dos </w:t>
      </w:r>
      <w:r w:rsidR="003F313E" w:rsidRPr="00B06D69">
        <w:rPr>
          <w:i/>
          <w:color w:val="5B9BD5" w:themeColor="accent1"/>
        </w:rPr>
        <w:t xml:space="preserve">seus </w:t>
      </w:r>
      <w:r w:rsidR="00AE53C3" w:rsidRPr="00B06D69">
        <w:rPr>
          <w:i/>
          <w:color w:val="5B9BD5" w:themeColor="accent1"/>
        </w:rPr>
        <w:t>objetivos</w:t>
      </w:r>
      <w:r w:rsidR="00145258" w:rsidRPr="00B06D69">
        <w:rPr>
          <w:i/>
          <w:color w:val="5B9BD5" w:themeColor="accent1"/>
        </w:rPr>
        <w:t>, as principais dificuldades e obstáculos en</w:t>
      </w:r>
      <w:r w:rsidR="00AE53C3" w:rsidRPr="00B06D69">
        <w:rPr>
          <w:i/>
          <w:color w:val="5B9BD5" w:themeColor="accent1"/>
        </w:rPr>
        <w:t>frentados</w:t>
      </w:r>
      <w:r w:rsidR="00145258" w:rsidRPr="00B06D69">
        <w:rPr>
          <w:i/>
          <w:color w:val="5B9BD5" w:themeColor="accent1"/>
        </w:rPr>
        <w:t xml:space="preserve"> e a forma de os superar, a importância que o projeto teve para o seu desenvolvimento nos vários domínios (pessoal, social</w:t>
      </w:r>
      <w:r w:rsidR="00B61F02" w:rsidRPr="00B06D69">
        <w:rPr>
          <w:i/>
          <w:color w:val="5B9BD5" w:themeColor="accent1"/>
        </w:rPr>
        <w:t xml:space="preserve">, científico, técnico, etc.), </w:t>
      </w:r>
      <w:r w:rsidR="003F313E" w:rsidRPr="00B06D69">
        <w:rPr>
          <w:i/>
          <w:color w:val="5B9BD5" w:themeColor="accent1"/>
        </w:rPr>
        <w:t xml:space="preserve">as competências que sentiu que foram convocadas e desenvolvidas nas diversas fases do projeto.  </w:t>
      </w:r>
    </w:p>
    <w:p w14:paraId="586AB28E" w14:textId="77777777" w:rsidR="00145258" w:rsidRPr="00B06D69" w:rsidRDefault="00B61F02" w:rsidP="00432A43">
      <w:pPr>
        <w:rPr>
          <w:i/>
          <w:color w:val="5B9BD5" w:themeColor="accent1"/>
        </w:rPr>
      </w:pPr>
      <w:r w:rsidRPr="00B06D69">
        <w:rPr>
          <w:i/>
          <w:color w:val="5B9BD5" w:themeColor="accent1"/>
        </w:rPr>
        <w:t xml:space="preserve"> </w:t>
      </w:r>
      <w:r w:rsidR="00145258" w:rsidRPr="00B06D69">
        <w:rPr>
          <w:i/>
          <w:color w:val="5B9BD5" w:themeColor="accent1"/>
        </w:rPr>
        <w:t xml:space="preserve">Pode também referir a importância que teve o trajeto de três anos do curso na Escola Profissional de Braga, a formação em contexto escolar e em contexto de trabalho </w:t>
      </w:r>
      <w:r w:rsidR="006C01D3" w:rsidRPr="00B06D69">
        <w:rPr>
          <w:i/>
          <w:color w:val="5B9BD5" w:themeColor="accent1"/>
        </w:rPr>
        <w:t xml:space="preserve">(estágios) </w:t>
      </w:r>
      <w:r w:rsidR="00145258" w:rsidRPr="00B06D69">
        <w:rPr>
          <w:i/>
          <w:color w:val="5B9BD5" w:themeColor="accent1"/>
        </w:rPr>
        <w:t xml:space="preserve">e outras experiências que o tenham marcado positivamente. </w:t>
      </w:r>
    </w:p>
    <w:p w14:paraId="1050CF8D" w14:textId="77777777" w:rsidR="00E9571E" w:rsidRPr="006C01D3" w:rsidRDefault="00E9571E" w:rsidP="002E48D3">
      <w:pPr>
        <w:rPr>
          <w:color w:val="FF0000"/>
          <w:szCs w:val="22"/>
        </w:rPr>
      </w:pPr>
    </w:p>
    <w:p w14:paraId="0736FF29" w14:textId="77777777" w:rsidR="00432A43" w:rsidRPr="00B06D69" w:rsidRDefault="00B06D69" w:rsidP="00432A43">
      <w:pPr>
        <w:rPr>
          <w:color w:val="auto"/>
        </w:rPr>
      </w:pPr>
      <w:r>
        <w:rPr>
          <w:color w:val="auto"/>
        </w:rPr>
        <w:t>O texto acima é apenas uma diretriz, comece a partir daqui e no final remova o texto orientador.</w:t>
      </w:r>
    </w:p>
    <w:p w14:paraId="63E77E71" w14:textId="77777777" w:rsidR="00432A43" w:rsidRPr="00432A43" w:rsidRDefault="00432A43" w:rsidP="00432A43"/>
    <w:p w14:paraId="42EA97E2" w14:textId="77777777" w:rsidR="00432A43" w:rsidRDefault="00432A43" w:rsidP="00597248"/>
    <w:p w14:paraId="3CD182FB" w14:textId="77777777" w:rsidR="00432A43" w:rsidRPr="00087F07" w:rsidRDefault="00432A43" w:rsidP="00597248">
      <w:pPr>
        <w:rPr>
          <w:rFonts w:eastAsia="Lato" w:cs="Lato"/>
          <w:color w:val="auto"/>
        </w:rPr>
      </w:pPr>
    </w:p>
    <w:p w14:paraId="4C9AB4C5" w14:textId="77777777" w:rsidR="00597248" w:rsidRPr="00087F07" w:rsidRDefault="00597248" w:rsidP="00597248">
      <w:pPr>
        <w:rPr>
          <w:rFonts w:eastAsia="Lato" w:cs="Lato"/>
          <w:color w:val="auto"/>
        </w:rPr>
      </w:pPr>
    </w:p>
    <w:p w14:paraId="6615BE62" w14:textId="77777777" w:rsidR="00EF411F" w:rsidRDefault="00EF411F">
      <w:pPr>
        <w:rPr>
          <w:color w:val="auto"/>
        </w:rPr>
      </w:pPr>
    </w:p>
    <w:p w14:paraId="6B35A71E" w14:textId="77777777" w:rsidR="00CF159B" w:rsidRDefault="00CF159B">
      <w:pPr>
        <w:rPr>
          <w:color w:val="auto"/>
        </w:rPr>
      </w:pPr>
    </w:p>
    <w:p w14:paraId="04590ADC" w14:textId="77777777" w:rsidR="00CF159B" w:rsidRDefault="00CF159B">
      <w:pPr>
        <w:spacing w:before="0" w:line="240" w:lineRule="auto"/>
        <w:jc w:val="left"/>
        <w:rPr>
          <w:color w:val="auto"/>
        </w:rPr>
      </w:pPr>
      <w:r>
        <w:rPr>
          <w:color w:val="auto"/>
        </w:rPr>
        <w:br w:type="page"/>
      </w:r>
    </w:p>
    <w:p w14:paraId="67024F32" w14:textId="77777777" w:rsidR="00CF159B" w:rsidRDefault="00DD359F" w:rsidP="00DD359F">
      <w:pPr>
        <w:pStyle w:val="Cabealho1"/>
      </w:pPr>
      <w:bookmarkStart w:id="13" w:name="_Toc468112745"/>
      <w:r>
        <w:lastRenderedPageBreak/>
        <w:t>Bibliografia</w:t>
      </w:r>
      <w:bookmarkEnd w:id="13"/>
    </w:p>
    <w:p w14:paraId="5EA5109F" w14:textId="77777777" w:rsidR="00DD359F" w:rsidRDefault="00DD359F" w:rsidP="00DD359F"/>
    <w:p w14:paraId="7D7B8D55" w14:textId="77777777" w:rsidR="00DD359F" w:rsidRDefault="00DD359F" w:rsidP="00DD359F"/>
    <w:p w14:paraId="07E9F376" w14:textId="77777777" w:rsidR="00DD359F" w:rsidRDefault="00DD359F" w:rsidP="00DD359F"/>
    <w:p w14:paraId="352DB9D4" w14:textId="77777777" w:rsidR="00DD359F" w:rsidRDefault="00DD359F" w:rsidP="00DD359F"/>
    <w:p w14:paraId="363ECA31" w14:textId="77777777" w:rsidR="00DD359F" w:rsidRDefault="00DD359F" w:rsidP="00DD359F"/>
    <w:p w14:paraId="21DF7AEA" w14:textId="77777777" w:rsidR="00DD359F" w:rsidRDefault="00DD359F" w:rsidP="00DD359F"/>
    <w:p w14:paraId="157B36EE" w14:textId="77777777" w:rsidR="00DD359F" w:rsidRDefault="00DD359F" w:rsidP="00DD359F"/>
    <w:p w14:paraId="32F70CB9" w14:textId="77777777" w:rsidR="00DD359F" w:rsidRDefault="00DD359F" w:rsidP="00DD359F"/>
    <w:p w14:paraId="4AAFDAE4" w14:textId="77777777" w:rsidR="00DD359F" w:rsidRDefault="00DD359F">
      <w:pPr>
        <w:spacing w:before="0" w:line="240" w:lineRule="auto"/>
        <w:jc w:val="left"/>
      </w:pPr>
      <w:r>
        <w:br w:type="page"/>
      </w:r>
    </w:p>
    <w:p w14:paraId="576D33D2" w14:textId="77777777" w:rsidR="00DD359F" w:rsidRDefault="00DD359F" w:rsidP="00DD359F">
      <w:pPr>
        <w:pStyle w:val="Cabealho1"/>
      </w:pPr>
      <w:bookmarkStart w:id="14" w:name="_Toc468112746"/>
      <w:r>
        <w:lastRenderedPageBreak/>
        <w:t>Anexos</w:t>
      </w:r>
      <w:bookmarkEnd w:id="14"/>
    </w:p>
    <w:p w14:paraId="1369D4B6" w14:textId="77777777" w:rsidR="00DD359F" w:rsidRPr="00DD359F" w:rsidRDefault="00DD359F" w:rsidP="00DD359F">
      <w:r>
        <w:t>Anexo 1 – Curriculum Vitae</w:t>
      </w:r>
    </w:p>
    <w:sectPr w:rsidR="00DD359F" w:rsidRPr="00DD359F" w:rsidSect="00681C18">
      <w:type w:val="oddPage"/>
      <w:pgSz w:w="12240" w:h="15840"/>
      <w:pgMar w:top="1701" w:right="1418" w:bottom="1701" w:left="1985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ntonio Araujo" w:date="2016-11-28T16:01:00Z" w:initials="AA">
    <w:p w14:paraId="44F4C533" w14:textId="77777777" w:rsidR="00B06D69" w:rsidRDefault="00B06D69">
      <w:pPr>
        <w:pStyle w:val="Textodecomentrio"/>
      </w:pPr>
      <w:r>
        <w:rPr>
          <w:rStyle w:val="Refdecomentrio"/>
        </w:rPr>
        <w:annotationRef/>
      </w:r>
      <w:r>
        <w:t>Inserir uma imagem alusiva ao tema ou ao curso</w:t>
      </w:r>
    </w:p>
  </w:comment>
  <w:comment w:id="2" w:author="Antonio Araujo" w:date="2016-11-28T16:02:00Z" w:initials="AA">
    <w:p w14:paraId="7D3E06BF" w14:textId="77777777" w:rsidR="00B06D69" w:rsidRDefault="00B06D69">
      <w:pPr>
        <w:pStyle w:val="Textodecomentrio"/>
      </w:pPr>
      <w:r>
        <w:rPr>
          <w:rStyle w:val="Refdecomentrio"/>
        </w:rPr>
        <w:annotationRef/>
      </w:r>
      <w:r>
        <w:t>Não remover!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F4C533" w15:done="0"/>
  <w15:commentEx w15:paraId="7D3E06B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9D9EC" w14:textId="77777777" w:rsidR="0066152C" w:rsidRDefault="0066152C">
      <w:pPr>
        <w:spacing w:line="240" w:lineRule="auto"/>
      </w:pPr>
      <w:r>
        <w:separator/>
      </w:r>
    </w:p>
  </w:endnote>
  <w:endnote w:type="continuationSeparator" w:id="0">
    <w:p w14:paraId="5C21B174" w14:textId="77777777" w:rsidR="0066152C" w:rsidRDefault="006615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A00000AF" w:usb1="50006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8270"/>
    </w:tblGrid>
    <w:tr w:rsidR="0056210A" w:rsidRPr="00242FAE" w14:paraId="54E22467" w14:textId="77777777" w:rsidTr="009F5917">
      <w:trPr>
        <w:jc w:val="right"/>
      </w:trPr>
      <w:tc>
        <w:tcPr>
          <w:tcW w:w="567" w:type="dxa"/>
          <w:shd w:val="clear" w:color="auto" w:fill="02BCE5"/>
          <w:vAlign w:val="center"/>
        </w:tcPr>
        <w:p w14:paraId="5B270D6A" w14:textId="72439867" w:rsidR="0056210A" w:rsidRPr="00242FAE" w:rsidRDefault="0056210A" w:rsidP="009F5917">
          <w:pPr>
            <w:pStyle w:val="Rodap"/>
            <w:spacing w:before="0"/>
            <w:jc w:val="center"/>
            <w:rPr>
              <w:color w:val="FFFFFF" w:themeColor="background1"/>
            </w:rPr>
          </w:pPr>
          <w:r w:rsidRPr="007E49D9">
            <w:rPr>
              <w:color w:val="FFFFFF" w:themeColor="background1"/>
              <w:sz w:val="20"/>
            </w:rPr>
            <w:fldChar w:fldCharType="begin"/>
          </w:r>
          <w:r w:rsidRPr="007E49D9">
            <w:rPr>
              <w:color w:val="FFFFFF" w:themeColor="background1"/>
              <w:sz w:val="20"/>
            </w:rPr>
            <w:instrText>PAGE   \* MERGEFORMAT</w:instrText>
          </w:r>
          <w:r w:rsidRPr="007E49D9">
            <w:rPr>
              <w:color w:val="FFFFFF" w:themeColor="background1"/>
              <w:sz w:val="20"/>
            </w:rPr>
            <w:fldChar w:fldCharType="separate"/>
          </w:r>
          <w:r w:rsidR="007E2F83">
            <w:rPr>
              <w:noProof/>
              <w:color w:val="FFFFFF" w:themeColor="background1"/>
              <w:sz w:val="20"/>
            </w:rPr>
            <w:t>14</w:t>
          </w:r>
          <w:r w:rsidRPr="007E49D9">
            <w:rPr>
              <w:color w:val="FFFFFF" w:themeColor="background1"/>
              <w:sz w:val="20"/>
            </w:rPr>
            <w:fldChar w:fldCharType="end"/>
          </w:r>
        </w:p>
      </w:tc>
      <w:tc>
        <w:tcPr>
          <w:tcW w:w="8271" w:type="dxa"/>
          <w:shd w:val="clear" w:color="auto" w:fill="auto"/>
          <w:vAlign w:val="center"/>
        </w:tcPr>
        <w:p w14:paraId="043A8A8E" w14:textId="77777777" w:rsidR="0056210A" w:rsidRPr="007E49D9" w:rsidRDefault="00BA30C7" w:rsidP="009F5917">
          <w:pPr>
            <w:pStyle w:val="Rodap"/>
            <w:spacing w:before="0"/>
            <w:jc w:val="left"/>
            <w:rPr>
              <w:color w:val="FFFFFF" w:themeColor="background1"/>
              <w:sz w:val="20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2734D883" wp14:editId="3162F1C8">
                <wp:simplePos x="0" y="0"/>
                <wp:positionH relativeFrom="column">
                  <wp:posOffset>1593215</wp:posOffset>
                </wp:positionH>
                <wp:positionV relativeFrom="paragraph">
                  <wp:posOffset>154609</wp:posOffset>
                </wp:positionV>
                <wp:extent cx="3587115" cy="302895"/>
                <wp:effectExtent l="0" t="0" r="0" b="1905"/>
                <wp:wrapNone/>
                <wp:docPr id="34" name="Imagem 34" descr="http://epb.pt/sites/all/themes/epb/images/footer_icon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http://epb.pt/sites/all/themes/epb/images/footer_icon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8711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color w:val="797264"/>
                <w:sz w:val="20"/>
              </w:rPr>
              <w:alias w:val="Gestor"/>
              <w:tag w:val=""/>
              <w:id w:val="-180273732"/>
              <w:placeholder>
                <w:docPart w:val="EBD96A844E3C44198DEA6844F977CA5A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C90351">
                <w:rPr>
                  <w:color w:val="797264"/>
                  <w:sz w:val="20"/>
                </w:rPr>
                <w:t>Nome do(a) Aluno(a)</w:t>
              </w:r>
            </w:sdtContent>
          </w:sdt>
        </w:p>
      </w:tc>
    </w:tr>
  </w:tbl>
  <w:p w14:paraId="029B73D1" w14:textId="77777777" w:rsidR="003F03B4" w:rsidRPr="0056210A" w:rsidRDefault="003F03B4" w:rsidP="0056210A">
    <w:pPr>
      <w:tabs>
        <w:tab w:val="center" w:pos="4248"/>
        <w:tab w:val="right" w:pos="8150"/>
      </w:tabs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442"/>
    </w:tblGrid>
    <w:tr w:rsidR="00242FAE" w:rsidRPr="00242FAE" w14:paraId="0B80B1F3" w14:textId="77777777" w:rsidTr="009F5917">
      <w:trPr>
        <w:jc w:val="right"/>
      </w:trPr>
      <w:tc>
        <w:tcPr>
          <w:tcW w:w="8396" w:type="dxa"/>
          <w:vAlign w:val="center"/>
        </w:tcPr>
        <w:sdt>
          <w:sdtPr>
            <w:rPr>
              <w:color w:val="797264"/>
              <w:sz w:val="20"/>
            </w:rPr>
            <w:alias w:val="Gestor"/>
            <w:tag w:val=""/>
            <w:id w:val="-374774612"/>
            <w:placeholder>
              <w:docPart w:val="91C9D0A64CF34FF0B137579ED682E3C8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14:paraId="1CB300CA" w14:textId="77777777" w:rsidR="00242FAE" w:rsidRPr="00242FAE" w:rsidRDefault="00C90351" w:rsidP="009F5917">
              <w:pPr>
                <w:pStyle w:val="Cabealho"/>
                <w:spacing w:before="0"/>
                <w:jc w:val="right"/>
                <w:rPr>
                  <w:caps/>
                  <w:color w:val="000000" w:themeColor="text1"/>
                </w:rPr>
              </w:pPr>
              <w:r>
                <w:rPr>
                  <w:color w:val="797264"/>
                  <w:sz w:val="20"/>
                </w:rPr>
                <w:t>Nome do(a) Aluno(a)</w:t>
              </w:r>
            </w:p>
          </w:sdtContent>
        </w:sdt>
      </w:tc>
      <w:tc>
        <w:tcPr>
          <w:tcW w:w="442" w:type="dxa"/>
          <w:shd w:val="clear" w:color="auto" w:fill="02BCE5"/>
          <w:vAlign w:val="center"/>
        </w:tcPr>
        <w:p w14:paraId="1A3201ED" w14:textId="1BEA4D53" w:rsidR="00242FAE" w:rsidRPr="00242FAE" w:rsidRDefault="0048488E" w:rsidP="009F5917">
          <w:pPr>
            <w:pStyle w:val="Rodap"/>
            <w:spacing w:before="0"/>
            <w:jc w:val="center"/>
            <w:rPr>
              <w:color w:val="FFFFFF" w:themeColor="background1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BE2577B" wp14:editId="7542CAA5">
                <wp:simplePos x="0" y="0"/>
                <wp:positionH relativeFrom="column">
                  <wp:posOffset>-5389880</wp:posOffset>
                </wp:positionH>
                <wp:positionV relativeFrom="paragraph">
                  <wp:posOffset>162560</wp:posOffset>
                </wp:positionV>
                <wp:extent cx="3587115" cy="302895"/>
                <wp:effectExtent l="0" t="0" r="0" b="1905"/>
                <wp:wrapNone/>
                <wp:docPr id="35" name="Imagem 35" descr="http://epb.pt/sites/all/themes/epb/images/footer_icon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http://epb.pt/sites/all/themes/epb/images/footer_icon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8711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42FAE" w:rsidRPr="007E49D9">
            <w:rPr>
              <w:color w:val="FFFFFF" w:themeColor="background1"/>
              <w:sz w:val="20"/>
            </w:rPr>
            <w:fldChar w:fldCharType="begin"/>
          </w:r>
          <w:r w:rsidR="00242FAE" w:rsidRPr="007E49D9">
            <w:rPr>
              <w:color w:val="FFFFFF" w:themeColor="background1"/>
              <w:sz w:val="20"/>
            </w:rPr>
            <w:instrText>PAGE   \* MERGEFORMAT</w:instrText>
          </w:r>
          <w:r w:rsidR="00242FAE" w:rsidRPr="007E49D9">
            <w:rPr>
              <w:color w:val="FFFFFF" w:themeColor="background1"/>
              <w:sz w:val="20"/>
            </w:rPr>
            <w:fldChar w:fldCharType="separate"/>
          </w:r>
          <w:r w:rsidR="007E2F83">
            <w:rPr>
              <w:noProof/>
              <w:color w:val="FFFFFF" w:themeColor="background1"/>
              <w:sz w:val="20"/>
            </w:rPr>
            <w:t>13</w:t>
          </w:r>
          <w:r w:rsidR="00242FAE" w:rsidRPr="007E49D9">
            <w:rPr>
              <w:color w:val="FFFFFF" w:themeColor="background1"/>
              <w:sz w:val="20"/>
            </w:rPr>
            <w:fldChar w:fldCharType="end"/>
          </w:r>
        </w:p>
      </w:tc>
    </w:tr>
  </w:tbl>
  <w:p w14:paraId="63376A60" w14:textId="77777777" w:rsidR="003F03B4" w:rsidRPr="000A5F66" w:rsidRDefault="003F03B4" w:rsidP="007E49D9">
    <w:pPr>
      <w:tabs>
        <w:tab w:val="center" w:pos="4248"/>
        <w:tab w:val="right" w:pos="8150"/>
      </w:tabs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03353" w14:textId="77777777" w:rsidR="00474C37" w:rsidRDefault="00474C37">
    <w:pPr>
      <w:pStyle w:val="Rodap"/>
    </w:pPr>
    <w:r>
      <w:rPr>
        <w:noProof/>
      </w:rPr>
      <w:drawing>
        <wp:inline distT="0" distB="0" distL="0" distR="0" wp14:anchorId="6ABC19A3" wp14:editId="4D307E5F">
          <wp:extent cx="5791407" cy="489120"/>
          <wp:effectExtent l="0" t="0" r="0" b="6350"/>
          <wp:docPr id="37" name="Imagem 37" descr="http://epb.pt/sites/all/themes/epb/images/footer_ic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://epb.pt/sites/all/themes/epb/images/footer_ic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8208" cy="492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497783" w14:textId="77777777" w:rsidR="0066152C" w:rsidRDefault="0066152C">
      <w:pPr>
        <w:spacing w:line="240" w:lineRule="auto"/>
      </w:pPr>
      <w:r>
        <w:separator/>
      </w:r>
    </w:p>
  </w:footnote>
  <w:footnote w:type="continuationSeparator" w:id="0">
    <w:p w14:paraId="03AA9A32" w14:textId="77777777" w:rsidR="0066152C" w:rsidRDefault="006615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69043" w14:textId="77777777" w:rsidR="00BA30C7" w:rsidRDefault="00BA30C7" w:rsidP="009F5917">
    <w:pPr>
      <w:pStyle w:val="Cabealho"/>
      <w:spacing w:before="0"/>
      <w:rPr>
        <w:i/>
        <w:color w:val="797264"/>
        <w:sz w:val="20"/>
      </w:rPr>
    </w:pPr>
    <w:r>
      <w:rPr>
        <w:noProof/>
      </w:rPr>
      <w:drawing>
        <wp:inline distT="0" distB="0" distL="0" distR="0" wp14:anchorId="012F5C53" wp14:editId="10F59F5E">
          <wp:extent cx="1320800" cy="348638"/>
          <wp:effectExtent l="0" t="0" r="0" b="0"/>
          <wp:docPr id="32" name="Imagem 32" descr="Iní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í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7383" cy="35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sdt>
      <w:sdtPr>
        <w:rPr>
          <w:color w:val="auto"/>
          <w:sz w:val="20"/>
        </w:rPr>
        <w:alias w:val="Título"/>
        <w:tag w:val=""/>
        <w:id w:val="703994931"/>
        <w:placeholder>
          <w:docPart w:val="90BA2FDE2A2B48E89E4022C73843B2E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06D69">
          <w:rPr>
            <w:color w:val="auto"/>
            <w:sz w:val="20"/>
          </w:rPr>
          <w:t>Nome do Tema</w:t>
        </w:r>
      </w:sdtContent>
    </w:sdt>
  </w:p>
  <w:p w14:paraId="69E94B68" w14:textId="77777777" w:rsidR="009F5917" w:rsidRPr="009F5917" w:rsidRDefault="009F5917" w:rsidP="009F5917">
    <w:pPr>
      <w:pStyle w:val="Cabealho"/>
      <w:spacing w:before="0"/>
      <w:jc w:val="right"/>
      <w:rPr>
        <w:color w:val="797264"/>
        <w:sz w:val="18"/>
      </w:rPr>
    </w:pPr>
    <w:r w:rsidRPr="009F5917">
      <w:rPr>
        <w:color w:val="797264"/>
        <w:sz w:val="18"/>
      </w:rPr>
      <w:t>Prova de Aptidão Profissional</w:t>
    </w:r>
  </w:p>
  <w:p w14:paraId="35FEB24B" w14:textId="77777777" w:rsidR="004B45F1" w:rsidRDefault="004B45F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24F5B" w14:textId="77777777" w:rsidR="009F5917" w:rsidRDefault="009F5917" w:rsidP="009F5917">
    <w:pPr>
      <w:pStyle w:val="Cabealho"/>
      <w:spacing w:before="0"/>
      <w:rPr>
        <w:i/>
        <w:color w:val="797264"/>
        <w:sz w:val="20"/>
      </w:rPr>
    </w:pPr>
    <w:r>
      <w:rPr>
        <w:noProof/>
      </w:rPr>
      <w:drawing>
        <wp:inline distT="0" distB="0" distL="0" distR="0" wp14:anchorId="39EF8A01" wp14:editId="358E17D3">
          <wp:extent cx="1320800" cy="348638"/>
          <wp:effectExtent l="0" t="0" r="0" b="0"/>
          <wp:docPr id="39" name="Imagem 39" descr="Iní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í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7383" cy="35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sdt>
      <w:sdtPr>
        <w:rPr>
          <w:color w:val="auto"/>
          <w:sz w:val="20"/>
        </w:rPr>
        <w:alias w:val="Título"/>
        <w:tag w:val=""/>
        <w:id w:val="76406108"/>
        <w:placeholder>
          <w:docPart w:val="820D40B71C8544FF9D574C439085B9E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06D69">
          <w:rPr>
            <w:color w:val="auto"/>
            <w:sz w:val="20"/>
          </w:rPr>
          <w:t>Nome do Tema</w:t>
        </w:r>
      </w:sdtContent>
    </w:sdt>
  </w:p>
  <w:p w14:paraId="5F3B36A4" w14:textId="77777777" w:rsidR="009F5917" w:rsidRPr="009F5917" w:rsidRDefault="009F5917" w:rsidP="009F5917">
    <w:pPr>
      <w:pStyle w:val="Cabealho"/>
      <w:spacing w:before="0"/>
      <w:jc w:val="right"/>
      <w:rPr>
        <w:color w:val="797264"/>
        <w:sz w:val="18"/>
      </w:rPr>
    </w:pPr>
    <w:r w:rsidRPr="009F5917">
      <w:rPr>
        <w:color w:val="797264"/>
        <w:sz w:val="18"/>
      </w:rPr>
      <w:t>Prova de Aptidão Profissional</w:t>
    </w:r>
  </w:p>
  <w:p w14:paraId="7DAC1095" w14:textId="77777777" w:rsidR="00595E58" w:rsidRDefault="00595E5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6C9F4" w14:textId="77777777" w:rsidR="00AA4A9F" w:rsidRDefault="00AA4A9F" w:rsidP="00432A43">
    <w:pPr>
      <w:pStyle w:val="Cabealho"/>
      <w:ind w:left="-1701" w:right="-1367"/>
    </w:pPr>
  </w:p>
  <w:p w14:paraId="0A3E885C" w14:textId="77777777" w:rsidR="00AA4A9F" w:rsidRDefault="00AA4A9F" w:rsidP="00432A43">
    <w:pPr>
      <w:pStyle w:val="Cabealho"/>
      <w:ind w:left="-1701" w:right="-1367"/>
    </w:pPr>
  </w:p>
  <w:p w14:paraId="1C01E86C" w14:textId="77777777" w:rsidR="00AA4A9F" w:rsidRDefault="00AA4A9F" w:rsidP="00432A43">
    <w:pPr>
      <w:pStyle w:val="Cabealho"/>
      <w:ind w:right="-1367"/>
    </w:pPr>
  </w:p>
  <w:p w14:paraId="103E3727" w14:textId="77777777" w:rsidR="00432A43" w:rsidRDefault="00432A43" w:rsidP="00432A43">
    <w:pPr>
      <w:pStyle w:val="Cabealho"/>
      <w:ind w:right="-1367"/>
      <w:jc w:val="left"/>
    </w:pPr>
  </w:p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2E74B5" w:themeColor="accent1" w:themeShade="BF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4253"/>
      <w:gridCol w:w="4557"/>
    </w:tblGrid>
    <w:tr w:rsidR="00432A43" w14:paraId="184042D1" w14:textId="77777777" w:rsidTr="00B06D69">
      <w:tc>
        <w:tcPr>
          <w:tcW w:w="4253" w:type="dxa"/>
        </w:tcPr>
        <w:p w14:paraId="3DD68452" w14:textId="77777777" w:rsidR="00432A43" w:rsidRDefault="00432A43" w:rsidP="00432A43">
          <w:pPr>
            <w:pStyle w:val="Cabealho"/>
            <w:ind w:right="-1367"/>
            <w:jc w:val="left"/>
          </w:pPr>
          <w:r>
            <w:rPr>
              <w:noProof/>
            </w:rPr>
            <w:drawing>
              <wp:inline distT="0" distB="0" distL="0" distR="0" wp14:anchorId="1E65084A" wp14:editId="24FBCB89">
                <wp:extent cx="2501900" cy="660400"/>
                <wp:effectExtent l="0" t="0" r="0" b="6350"/>
                <wp:docPr id="36" name="Imagem 36" descr="Iníc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Iníc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19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57" w:type="dxa"/>
        </w:tcPr>
        <w:p w14:paraId="699F1D9F" w14:textId="77777777" w:rsidR="00432A43" w:rsidRPr="00432A43" w:rsidRDefault="00432A43" w:rsidP="00432A43">
          <w:pPr>
            <w:spacing w:line="240" w:lineRule="auto"/>
            <w:ind w:left="298"/>
            <w:jc w:val="left"/>
            <w:rPr>
              <w:rFonts w:eastAsia="Lato" w:cs="Lato"/>
              <w:color w:val="797264"/>
              <w:spacing w:val="5"/>
              <w:sz w:val="36"/>
            </w:rPr>
          </w:pPr>
          <w:r>
            <w:rPr>
              <w:rFonts w:eastAsia="Lato" w:cs="Lato"/>
              <w:color w:val="797264"/>
              <w:spacing w:val="5"/>
              <w:sz w:val="36"/>
            </w:rPr>
            <w:t xml:space="preserve">PAP - </w:t>
          </w:r>
          <w:r w:rsidRPr="00087F07">
            <w:rPr>
              <w:rFonts w:eastAsia="Lato" w:cs="Lato"/>
              <w:color w:val="797264"/>
              <w:spacing w:val="5"/>
              <w:sz w:val="36"/>
            </w:rPr>
            <w:t>PROVA DE APTIDÃO PROFISSIONAL</w:t>
          </w:r>
        </w:p>
      </w:tc>
    </w:tr>
  </w:tbl>
  <w:p w14:paraId="74500E89" w14:textId="77777777" w:rsidR="00AA4A9F" w:rsidRDefault="00AA4A9F" w:rsidP="00432A43">
    <w:pPr>
      <w:pStyle w:val="Cabealho"/>
      <w:ind w:right="-1367"/>
      <w:jc w:val="left"/>
    </w:pPr>
  </w:p>
  <w:p w14:paraId="3E4A89F7" w14:textId="77777777" w:rsidR="00AA4A9F" w:rsidRDefault="00AA4A9F" w:rsidP="00432A43">
    <w:pPr>
      <w:pStyle w:val="Cabealho"/>
      <w:ind w:right="-1367"/>
    </w:pPr>
  </w:p>
  <w:p w14:paraId="4C9BADA9" w14:textId="77777777" w:rsidR="00AA4A9F" w:rsidRDefault="00AA4A9F" w:rsidP="00432A43">
    <w:pPr>
      <w:pStyle w:val="Cabealho"/>
      <w:ind w:left="-1701" w:right="-13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A89C15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F5253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347E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949A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C4AD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8883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9447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5CB8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787F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9ECED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7D487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5E60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8C0B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68C5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32FE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E6DE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CCA9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C8D5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ascii="Lato" w:eastAsia="Lato" w:hAnsi="Lato" w:cs="La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360"/>
      </w:pPr>
      <w:rPr>
        <w:rFonts w:ascii="Lato" w:eastAsia="Lato" w:hAnsi="Lato" w:cs="La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hybridMultilevel"/>
    <w:tmpl w:val="00000004"/>
    <w:lvl w:ilvl="0" w:tplc="C4883AD8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Lato" w:eastAsia="Lato" w:hAnsi="Lato" w:cs="Lato"/>
      </w:rPr>
    </w:lvl>
    <w:lvl w:ilvl="1" w:tplc="DF44D7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B2CF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3630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E847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1676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3204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0887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6E60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410F7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D1A34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ED667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683A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547F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7ED0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A0A75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0E46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9605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3DC3901"/>
    <w:multiLevelType w:val="hybridMultilevel"/>
    <w:tmpl w:val="3BEE72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33460"/>
    <w:multiLevelType w:val="hybridMultilevel"/>
    <w:tmpl w:val="463034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52BB4"/>
    <w:multiLevelType w:val="multilevel"/>
    <w:tmpl w:val="BDE0D99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19A03B20"/>
    <w:multiLevelType w:val="hybridMultilevel"/>
    <w:tmpl w:val="B4E68228"/>
    <w:lvl w:ilvl="0" w:tplc="42C4CD2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B13029E2">
      <w:start w:val="1"/>
      <w:numFmt w:val="lowerLetter"/>
      <w:lvlText w:val="%2)"/>
      <w:lvlJc w:val="left"/>
      <w:pPr>
        <w:ind w:left="1506" w:hanging="360"/>
      </w:pPr>
      <w:rPr>
        <w:rFonts w:ascii="Trebuchet MS" w:eastAsia="Times New Roman" w:hAnsi="Trebuchet MS" w:cs="Times New Roman"/>
      </w:r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C4221FA"/>
    <w:multiLevelType w:val="hybridMultilevel"/>
    <w:tmpl w:val="41583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04DAD"/>
    <w:multiLevelType w:val="hybridMultilevel"/>
    <w:tmpl w:val="5582AF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B794B"/>
    <w:multiLevelType w:val="hybridMultilevel"/>
    <w:tmpl w:val="74D44850"/>
    <w:lvl w:ilvl="0" w:tplc="AC1E6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A3FFB"/>
    <w:multiLevelType w:val="hybridMultilevel"/>
    <w:tmpl w:val="9F88D6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022DE"/>
    <w:multiLevelType w:val="hybridMultilevel"/>
    <w:tmpl w:val="A53A53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43657"/>
    <w:multiLevelType w:val="hybridMultilevel"/>
    <w:tmpl w:val="AC04BD7C"/>
    <w:lvl w:ilvl="0" w:tplc="B13029E2">
      <w:start w:val="1"/>
      <w:numFmt w:val="lowerLetter"/>
      <w:lvlText w:val="%1)"/>
      <w:lvlJc w:val="left"/>
      <w:pPr>
        <w:ind w:left="1506" w:hanging="360"/>
      </w:pPr>
      <w:rPr>
        <w:rFonts w:ascii="Trebuchet MS" w:eastAsia="Times New Roman" w:hAnsi="Trebuchet MS"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9F5700"/>
    <w:multiLevelType w:val="hybridMultilevel"/>
    <w:tmpl w:val="D2965B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E0945"/>
    <w:multiLevelType w:val="multilevel"/>
    <w:tmpl w:val="976EC1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432"/>
      </w:pPr>
      <w:rPr>
        <w:rFonts w:ascii="Trebuchet MS" w:eastAsia="Times New Roman" w:hAnsi="Trebuchet MS"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F0700F4"/>
    <w:multiLevelType w:val="hybridMultilevel"/>
    <w:tmpl w:val="6AF6F726"/>
    <w:lvl w:ilvl="0" w:tplc="B13029E2">
      <w:start w:val="1"/>
      <w:numFmt w:val="lowerLetter"/>
      <w:lvlText w:val="%1)"/>
      <w:lvlJc w:val="left"/>
      <w:pPr>
        <w:ind w:left="1506" w:hanging="360"/>
      </w:pPr>
      <w:rPr>
        <w:rFonts w:ascii="Trebuchet MS" w:eastAsia="Times New Roman" w:hAnsi="Trebuchet MS"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272DC"/>
    <w:multiLevelType w:val="hybridMultilevel"/>
    <w:tmpl w:val="93B287C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9510A"/>
    <w:multiLevelType w:val="multilevel"/>
    <w:tmpl w:val="8046A330"/>
    <w:lvl w:ilvl="0">
      <w:start w:val="1"/>
      <w:numFmt w:val="decimal"/>
      <w:pStyle w:val="Cabealho1"/>
      <w:lvlText w:val="%1."/>
      <w:lvlJc w:val="left"/>
      <w:pPr>
        <w:ind w:left="360" w:hanging="360"/>
      </w:pPr>
      <w:rPr>
        <w:rFonts w:ascii="Trebuchet MS" w:hAnsi="Trebuchet MS" w:hint="default"/>
        <w:sz w:val="32"/>
        <w:szCs w:val="32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  <w:rPr>
        <w:rFonts w:ascii="Trebuchet MS" w:hAnsi="Trebuchet MS" w:hint="default"/>
        <w:i w:val="0"/>
      </w:rPr>
    </w:lvl>
    <w:lvl w:ilvl="2">
      <w:start w:val="1"/>
      <w:numFmt w:val="decimal"/>
      <w:pStyle w:val="Cabealho3"/>
      <w:lvlText w:val="%1.%2.%3"/>
      <w:lvlJc w:val="left"/>
      <w:pPr>
        <w:ind w:left="1004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3A868DB"/>
    <w:multiLevelType w:val="hybridMultilevel"/>
    <w:tmpl w:val="5C6C1E14"/>
    <w:lvl w:ilvl="0" w:tplc="324633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1B6629"/>
    <w:multiLevelType w:val="hybridMultilevel"/>
    <w:tmpl w:val="2B0E028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637DDA"/>
    <w:multiLevelType w:val="hybridMultilevel"/>
    <w:tmpl w:val="58AC57A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9"/>
  </w:num>
  <w:num w:numId="8">
    <w:abstractNumId w:val="13"/>
  </w:num>
  <w:num w:numId="9">
    <w:abstractNumId w:val="9"/>
  </w:num>
  <w:num w:numId="10">
    <w:abstractNumId w:val="19"/>
  </w:num>
  <w:num w:numId="11">
    <w:abstractNumId w:val="10"/>
  </w:num>
  <w:num w:numId="12">
    <w:abstractNumId w:val="15"/>
  </w:num>
  <w:num w:numId="13">
    <w:abstractNumId w:val="5"/>
  </w:num>
  <w:num w:numId="14">
    <w:abstractNumId w:val="11"/>
  </w:num>
  <w:num w:numId="15">
    <w:abstractNumId w:val="19"/>
  </w:num>
  <w:num w:numId="16">
    <w:abstractNumId w:val="18"/>
  </w:num>
  <w:num w:numId="17">
    <w:abstractNumId w:val="16"/>
  </w:num>
  <w:num w:numId="18">
    <w:abstractNumId w:val="8"/>
  </w:num>
  <w:num w:numId="19">
    <w:abstractNumId w:val="7"/>
  </w:num>
  <w:num w:numId="20">
    <w:abstractNumId w:val="12"/>
  </w:num>
  <w:num w:numId="21">
    <w:abstractNumId w:val="17"/>
  </w:num>
  <w:num w:numId="22">
    <w:abstractNumId w:val="14"/>
  </w:num>
  <w:num w:numId="23">
    <w:abstractNumId w:val="22"/>
  </w:num>
  <w:num w:numId="24">
    <w:abstractNumId w:val="20"/>
  </w:num>
  <w:num w:numId="25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tonio Araujo">
    <w15:presenceInfo w15:providerId="AD" w15:userId="S-1-5-21-4062521517-3297223174-270521053-12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pt-PT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503"/>
    <w:rsid w:val="00004F30"/>
    <w:rsid w:val="0002390F"/>
    <w:rsid w:val="00046528"/>
    <w:rsid w:val="00074A6B"/>
    <w:rsid w:val="00075F10"/>
    <w:rsid w:val="000762CB"/>
    <w:rsid w:val="00087F07"/>
    <w:rsid w:val="00095B99"/>
    <w:rsid w:val="00097E7F"/>
    <w:rsid w:val="000A5F66"/>
    <w:rsid w:val="000C0E45"/>
    <w:rsid w:val="000D2D51"/>
    <w:rsid w:val="000F572A"/>
    <w:rsid w:val="0010143D"/>
    <w:rsid w:val="00113BC5"/>
    <w:rsid w:val="001400CB"/>
    <w:rsid w:val="00145258"/>
    <w:rsid w:val="00147153"/>
    <w:rsid w:val="001503CE"/>
    <w:rsid w:val="001514FF"/>
    <w:rsid w:val="00152375"/>
    <w:rsid w:val="0015253D"/>
    <w:rsid w:val="0017098C"/>
    <w:rsid w:val="00185319"/>
    <w:rsid w:val="00195B49"/>
    <w:rsid w:val="00195DCA"/>
    <w:rsid w:val="001B4CD3"/>
    <w:rsid w:val="001B7086"/>
    <w:rsid w:val="001E0DC7"/>
    <w:rsid w:val="0020554B"/>
    <w:rsid w:val="002401B4"/>
    <w:rsid w:val="00242FAE"/>
    <w:rsid w:val="002616A7"/>
    <w:rsid w:val="00273527"/>
    <w:rsid w:val="00284458"/>
    <w:rsid w:val="00290F28"/>
    <w:rsid w:val="00290FAD"/>
    <w:rsid w:val="002D6AE1"/>
    <w:rsid w:val="002D753A"/>
    <w:rsid w:val="002E34B0"/>
    <w:rsid w:val="002E48D3"/>
    <w:rsid w:val="002F14D4"/>
    <w:rsid w:val="002F289B"/>
    <w:rsid w:val="00304D46"/>
    <w:rsid w:val="00314F26"/>
    <w:rsid w:val="00362102"/>
    <w:rsid w:val="00374180"/>
    <w:rsid w:val="00376775"/>
    <w:rsid w:val="0039488C"/>
    <w:rsid w:val="003B1D9D"/>
    <w:rsid w:val="003B7F51"/>
    <w:rsid w:val="003D3C33"/>
    <w:rsid w:val="003E0036"/>
    <w:rsid w:val="003F03B4"/>
    <w:rsid w:val="003F313E"/>
    <w:rsid w:val="003F7B61"/>
    <w:rsid w:val="00405470"/>
    <w:rsid w:val="00405997"/>
    <w:rsid w:val="0041176D"/>
    <w:rsid w:val="00431F94"/>
    <w:rsid w:val="00432A43"/>
    <w:rsid w:val="0044095A"/>
    <w:rsid w:val="00447BBB"/>
    <w:rsid w:val="004504EF"/>
    <w:rsid w:val="004737B6"/>
    <w:rsid w:val="00474C14"/>
    <w:rsid w:val="00474C37"/>
    <w:rsid w:val="00475D34"/>
    <w:rsid w:val="004777C4"/>
    <w:rsid w:val="0048488E"/>
    <w:rsid w:val="00496F73"/>
    <w:rsid w:val="004A0A29"/>
    <w:rsid w:val="004B45F1"/>
    <w:rsid w:val="004C185C"/>
    <w:rsid w:val="0051602E"/>
    <w:rsid w:val="00531261"/>
    <w:rsid w:val="00535503"/>
    <w:rsid w:val="00536727"/>
    <w:rsid w:val="0054485B"/>
    <w:rsid w:val="00544E62"/>
    <w:rsid w:val="00551CD5"/>
    <w:rsid w:val="005615FE"/>
    <w:rsid w:val="0056210A"/>
    <w:rsid w:val="00575709"/>
    <w:rsid w:val="005827E0"/>
    <w:rsid w:val="00586C9F"/>
    <w:rsid w:val="00595E58"/>
    <w:rsid w:val="00597248"/>
    <w:rsid w:val="005A5B3F"/>
    <w:rsid w:val="005A7AD6"/>
    <w:rsid w:val="005B44CB"/>
    <w:rsid w:val="005D3695"/>
    <w:rsid w:val="005D4ADC"/>
    <w:rsid w:val="005E250D"/>
    <w:rsid w:val="005F3D68"/>
    <w:rsid w:val="0062127A"/>
    <w:rsid w:val="00627B84"/>
    <w:rsid w:val="0066152C"/>
    <w:rsid w:val="006679D0"/>
    <w:rsid w:val="00681C18"/>
    <w:rsid w:val="0068561C"/>
    <w:rsid w:val="00696DBF"/>
    <w:rsid w:val="006A5099"/>
    <w:rsid w:val="006C01D3"/>
    <w:rsid w:val="006E1032"/>
    <w:rsid w:val="006E7F48"/>
    <w:rsid w:val="00723D90"/>
    <w:rsid w:val="00735754"/>
    <w:rsid w:val="00737144"/>
    <w:rsid w:val="0073777E"/>
    <w:rsid w:val="00742F42"/>
    <w:rsid w:val="007515C7"/>
    <w:rsid w:val="00752364"/>
    <w:rsid w:val="00752753"/>
    <w:rsid w:val="00752908"/>
    <w:rsid w:val="0075348D"/>
    <w:rsid w:val="00764A0D"/>
    <w:rsid w:val="00772588"/>
    <w:rsid w:val="00797A99"/>
    <w:rsid w:val="007A47DD"/>
    <w:rsid w:val="007A686A"/>
    <w:rsid w:val="007D2899"/>
    <w:rsid w:val="007D4E46"/>
    <w:rsid w:val="007E2F83"/>
    <w:rsid w:val="007E49D9"/>
    <w:rsid w:val="007E7783"/>
    <w:rsid w:val="007F24E1"/>
    <w:rsid w:val="00800D3D"/>
    <w:rsid w:val="008052F2"/>
    <w:rsid w:val="0081345B"/>
    <w:rsid w:val="00822AA6"/>
    <w:rsid w:val="008339B4"/>
    <w:rsid w:val="0084309C"/>
    <w:rsid w:val="00847A66"/>
    <w:rsid w:val="00853B35"/>
    <w:rsid w:val="00856BF2"/>
    <w:rsid w:val="008733B0"/>
    <w:rsid w:val="00882C43"/>
    <w:rsid w:val="0089047A"/>
    <w:rsid w:val="008B78D2"/>
    <w:rsid w:val="008D71CD"/>
    <w:rsid w:val="008E47D1"/>
    <w:rsid w:val="00942646"/>
    <w:rsid w:val="00943B50"/>
    <w:rsid w:val="00953B54"/>
    <w:rsid w:val="009542F3"/>
    <w:rsid w:val="00966882"/>
    <w:rsid w:val="009706C8"/>
    <w:rsid w:val="00975672"/>
    <w:rsid w:val="009927BB"/>
    <w:rsid w:val="00995212"/>
    <w:rsid w:val="009965FD"/>
    <w:rsid w:val="009C5EAB"/>
    <w:rsid w:val="009D125F"/>
    <w:rsid w:val="009E77DE"/>
    <w:rsid w:val="009F0F05"/>
    <w:rsid w:val="009F3620"/>
    <w:rsid w:val="009F5917"/>
    <w:rsid w:val="009F643D"/>
    <w:rsid w:val="009F7745"/>
    <w:rsid w:val="00A054E7"/>
    <w:rsid w:val="00A1171C"/>
    <w:rsid w:val="00A42A65"/>
    <w:rsid w:val="00A52EF9"/>
    <w:rsid w:val="00A900C1"/>
    <w:rsid w:val="00A91A1F"/>
    <w:rsid w:val="00AA4A9F"/>
    <w:rsid w:val="00AB2CE5"/>
    <w:rsid w:val="00AC4D64"/>
    <w:rsid w:val="00AC7217"/>
    <w:rsid w:val="00AD4AFD"/>
    <w:rsid w:val="00AD4F38"/>
    <w:rsid w:val="00AE53C3"/>
    <w:rsid w:val="00B0262F"/>
    <w:rsid w:val="00B06D69"/>
    <w:rsid w:val="00B30F06"/>
    <w:rsid w:val="00B47CAD"/>
    <w:rsid w:val="00B61F02"/>
    <w:rsid w:val="00B6313B"/>
    <w:rsid w:val="00B67450"/>
    <w:rsid w:val="00B74089"/>
    <w:rsid w:val="00B84764"/>
    <w:rsid w:val="00B92CC2"/>
    <w:rsid w:val="00BA30C7"/>
    <w:rsid w:val="00BC1107"/>
    <w:rsid w:val="00C3257C"/>
    <w:rsid w:val="00C35F65"/>
    <w:rsid w:val="00C41472"/>
    <w:rsid w:val="00C5692C"/>
    <w:rsid w:val="00C64E33"/>
    <w:rsid w:val="00C8656A"/>
    <w:rsid w:val="00C90351"/>
    <w:rsid w:val="00CA2348"/>
    <w:rsid w:val="00CA65CF"/>
    <w:rsid w:val="00CC44CA"/>
    <w:rsid w:val="00CD745A"/>
    <w:rsid w:val="00CE7D68"/>
    <w:rsid w:val="00CF159B"/>
    <w:rsid w:val="00D02827"/>
    <w:rsid w:val="00D036E4"/>
    <w:rsid w:val="00D04626"/>
    <w:rsid w:val="00D05DCE"/>
    <w:rsid w:val="00D07F23"/>
    <w:rsid w:val="00D168F1"/>
    <w:rsid w:val="00D25377"/>
    <w:rsid w:val="00D518D0"/>
    <w:rsid w:val="00D54DFE"/>
    <w:rsid w:val="00D60BC9"/>
    <w:rsid w:val="00D61A08"/>
    <w:rsid w:val="00D727A0"/>
    <w:rsid w:val="00D8451D"/>
    <w:rsid w:val="00DB4A5B"/>
    <w:rsid w:val="00DD2CC9"/>
    <w:rsid w:val="00DD359F"/>
    <w:rsid w:val="00DD5CE8"/>
    <w:rsid w:val="00DF04E9"/>
    <w:rsid w:val="00DF4F29"/>
    <w:rsid w:val="00DF7FAA"/>
    <w:rsid w:val="00E05EB3"/>
    <w:rsid w:val="00E13C93"/>
    <w:rsid w:val="00E17339"/>
    <w:rsid w:val="00E31F18"/>
    <w:rsid w:val="00E340E3"/>
    <w:rsid w:val="00E54090"/>
    <w:rsid w:val="00E658B1"/>
    <w:rsid w:val="00E7760D"/>
    <w:rsid w:val="00E804AB"/>
    <w:rsid w:val="00E81FE2"/>
    <w:rsid w:val="00E9571E"/>
    <w:rsid w:val="00EA7D27"/>
    <w:rsid w:val="00EB193D"/>
    <w:rsid w:val="00EB667E"/>
    <w:rsid w:val="00EB6DDF"/>
    <w:rsid w:val="00ED2515"/>
    <w:rsid w:val="00ED5ABE"/>
    <w:rsid w:val="00ED6871"/>
    <w:rsid w:val="00EE5E51"/>
    <w:rsid w:val="00EF411F"/>
    <w:rsid w:val="00F156B9"/>
    <w:rsid w:val="00F24577"/>
    <w:rsid w:val="00F25EFE"/>
    <w:rsid w:val="00F2752C"/>
    <w:rsid w:val="00F27C0A"/>
    <w:rsid w:val="00F37660"/>
    <w:rsid w:val="00F44BA8"/>
    <w:rsid w:val="00F67653"/>
    <w:rsid w:val="00F709E4"/>
    <w:rsid w:val="00F71017"/>
    <w:rsid w:val="00F72821"/>
    <w:rsid w:val="00F72E1B"/>
    <w:rsid w:val="00F80071"/>
    <w:rsid w:val="00FB6A3F"/>
    <w:rsid w:val="00FE1555"/>
    <w:rsid w:val="00FF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33291D"/>
  <w15:docId w15:val="{DC72FAFD-A64F-4234-A8D5-72E269D1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F07"/>
    <w:pPr>
      <w:spacing w:before="120" w:line="360" w:lineRule="auto"/>
      <w:jc w:val="both"/>
    </w:pPr>
    <w:rPr>
      <w:rFonts w:ascii="Trebuchet MS" w:hAnsi="Trebuchet MS"/>
      <w:color w:val="000000"/>
      <w:sz w:val="22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095B99"/>
    <w:pPr>
      <w:numPr>
        <w:numId w:val="7"/>
      </w:numPr>
      <w:spacing w:before="240" w:after="240"/>
      <w:ind w:left="357" w:hanging="357"/>
      <w:outlineLvl w:val="0"/>
    </w:pPr>
    <w:rPr>
      <w:rFonts w:eastAsia="Calibri" w:cs="Calibri"/>
      <w:color w:val="2F5496" w:themeColor="accent5" w:themeShade="BF"/>
      <w:sz w:val="32"/>
    </w:rPr>
  </w:style>
  <w:style w:type="paragraph" w:styleId="Cabealho2">
    <w:name w:val="heading 2"/>
    <w:basedOn w:val="Normal"/>
    <w:next w:val="Normal"/>
    <w:qFormat/>
    <w:rsid w:val="00095B99"/>
    <w:pPr>
      <w:numPr>
        <w:ilvl w:val="1"/>
        <w:numId w:val="7"/>
      </w:numPr>
      <w:spacing w:before="240" w:after="240"/>
      <w:outlineLvl w:val="1"/>
    </w:pPr>
    <w:rPr>
      <w:rFonts w:eastAsia="Calibri" w:cs="Calibri"/>
      <w:color w:val="0070C0"/>
      <w:sz w:val="28"/>
    </w:rPr>
  </w:style>
  <w:style w:type="paragraph" w:styleId="Cabealho3">
    <w:name w:val="heading 3"/>
    <w:basedOn w:val="Normal"/>
    <w:next w:val="Normal"/>
    <w:qFormat/>
    <w:rsid w:val="00EF7B96"/>
    <w:pPr>
      <w:numPr>
        <w:ilvl w:val="2"/>
        <w:numId w:val="7"/>
      </w:numPr>
      <w:outlineLvl w:val="2"/>
    </w:pPr>
    <w:rPr>
      <w:rFonts w:ascii="Calibri" w:eastAsia="Calibri" w:hAnsi="Calibri" w:cs="Calibri"/>
      <w:color w:val="4F81BD"/>
      <w:sz w:val="24"/>
    </w:rPr>
  </w:style>
  <w:style w:type="paragraph" w:styleId="Cabealho4">
    <w:name w:val="heading 4"/>
    <w:basedOn w:val="Normal"/>
    <w:next w:val="Normal"/>
    <w:qFormat/>
    <w:rsid w:val="00EF7B96"/>
    <w:pPr>
      <w:numPr>
        <w:ilvl w:val="3"/>
        <w:numId w:val="7"/>
      </w:numPr>
      <w:outlineLvl w:val="3"/>
    </w:pPr>
    <w:rPr>
      <w:rFonts w:ascii="Calibri" w:eastAsia="Calibri" w:hAnsi="Calibri" w:cs="Calibri"/>
      <w:i/>
      <w:color w:val="4F81BD"/>
    </w:rPr>
  </w:style>
  <w:style w:type="paragraph" w:styleId="Cabealho5">
    <w:name w:val="heading 5"/>
    <w:basedOn w:val="Normal"/>
    <w:next w:val="Normal"/>
    <w:qFormat/>
    <w:rsid w:val="00EF7B96"/>
    <w:pPr>
      <w:numPr>
        <w:ilvl w:val="4"/>
        <w:numId w:val="7"/>
      </w:numPr>
      <w:outlineLvl w:val="4"/>
    </w:pPr>
    <w:rPr>
      <w:rFonts w:ascii="Calibri" w:eastAsia="Calibri" w:hAnsi="Calibri" w:cs="Calibri"/>
      <w:color w:val="4F81BD"/>
    </w:rPr>
  </w:style>
  <w:style w:type="paragraph" w:styleId="Cabealho6">
    <w:name w:val="heading 6"/>
    <w:basedOn w:val="Normal"/>
    <w:next w:val="Normal"/>
    <w:qFormat/>
    <w:rsid w:val="00EF7B96"/>
    <w:pPr>
      <w:numPr>
        <w:ilvl w:val="5"/>
        <w:numId w:val="7"/>
      </w:numPr>
      <w:outlineLvl w:val="5"/>
    </w:pPr>
    <w:rPr>
      <w:rFonts w:ascii="Calibri" w:eastAsia="Calibri" w:hAnsi="Calibri" w:cs="Calibri"/>
      <w:color w:val="4F81BD"/>
    </w:rPr>
  </w:style>
  <w:style w:type="paragraph" w:styleId="Cabealho7">
    <w:name w:val="heading 7"/>
    <w:basedOn w:val="Normal"/>
    <w:next w:val="Normal"/>
    <w:qFormat/>
    <w:rsid w:val="00EF7B96"/>
    <w:pPr>
      <w:numPr>
        <w:ilvl w:val="6"/>
        <w:numId w:val="7"/>
      </w:numPr>
      <w:outlineLvl w:val="6"/>
    </w:pPr>
    <w:rPr>
      <w:rFonts w:ascii="Calibri" w:eastAsia="Calibri" w:hAnsi="Calibri" w:cs="Calibri"/>
      <w:i/>
      <w:color w:val="4F81BD"/>
    </w:rPr>
  </w:style>
  <w:style w:type="paragraph" w:styleId="Cabealho8">
    <w:name w:val="heading 8"/>
    <w:basedOn w:val="Normal"/>
    <w:next w:val="Normal"/>
    <w:qFormat/>
    <w:rsid w:val="00EF7B96"/>
    <w:pPr>
      <w:numPr>
        <w:ilvl w:val="7"/>
        <w:numId w:val="7"/>
      </w:numPr>
      <w:outlineLvl w:val="7"/>
    </w:pPr>
    <w:rPr>
      <w:rFonts w:ascii="Calibri" w:eastAsia="Calibri" w:hAnsi="Calibri" w:cs="Calibri"/>
    </w:rPr>
  </w:style>
  <w:style w:type="paragraph" w:styleId="Cabealho9">
    <w:name w:val="heading 9"/>
    <w:basedOn w:val="Normal"/>
    <w:next w:val="Normal"/>
    <w:qFormat/>
    <w:rsid w:val="00EF7B96"/>
    <w:pPr>
      <w:numPr>
        <w:ilvl w:val="8"/>
        <w:numId w:val="7"/>
      </w:numPr>
      <w:outlineLvl w:val="8"/>
    </w:pPr>
    <w:rPr>
      <w:rFonts w:ascii="Calibri" w:eastAsia="Calibri" w:hAnsi="Calibri" w:cs="Calibri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arter"/>
    <w:uiPriority w:val="29"/>
    <w:qFormat/>
    <w:rsid w:val="00E12ACB"/>
    <w:rPr>
      <w:rFonts w:ascii="Calibri" w:eastAsia="Calibri" w:hAnsi="Calibri" w:cs="Calibri"/>
      <w:i/>
      <w:color w:val="4F81BD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12ACB"/>
    <w:rPr>
      <w:i/>
      <w:iCs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12ACB"/>
    <w:rPr>
      <w:rFonts w:ascii="Calibri" w:eastAsia="Calibri" w:hAnsi="Calibri" w:cs="Calibri"/>
      <w:i/>
      <w:color w:val="4F81BD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12ACB"/>
    <w:rPr>
      <w:b/>
      <w:bCs/>
      <w:i/>
      <w:iCs/>
      <w:color w:val="5B9BD5" w:themeColor="accen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43E52"/>
    <w:rPr>
      <w:rFonts w:ascii="Calibri" w:eastAsia="Calibri" w:hAnsi="Calibri" w:cs="Calibri"/>
      <w:i/>
      <w:color w:val="4F81BD"/>
    </w:rPr>
  </w:style>
  <w:style w:type="paragraph" w:styleId="SemEspaamento">
    <w:name w:val="No Spacing"/>
    <w:uiPriority w:val="1"/>
    <w:qFormat/>
    <w:rsid w:val="00664657"/>
    <w:rPr>
      <w:rFonts w:ascii="Calibri" w:eastAsia="Calibri" w:hAnsi="Calibri" w:cs="Calibri"/>
      <w:i/>
      <w:color w:val="4F81BD"/>
      <w:sz w:val="22"/>
    </w:rPr>
  </w:style>
  <w:style w:type="paragraph" w:styleId="Ttulo">
    <w:name w:val="Title"/>
    <w:basedOn w:val="Normal"/>
    <w:qFormat/>
    <w:rsid w:val="00087F07"/>
    <w:pPr>
      <w:spacing w:before="240" w:after="240"/>
    </w:pPr>
    <w:rPr>
      <w:rFonts w:eastAsia="Calibri" w:cs="Calibri"/>
      <w:color w:val="797264"/>
      <w:sz w:val="28"/>
    </w:rPr>
  </w:style>
  <w:style w:type="paragraph" w:styleId="Subttulo">
    <w:name w:val="Subtitle"/>
    <w:basedOn w:val="Normal"/>
    <w:qFormat/>
    <w:rsid w:val="00EF7B96"/>
    <w:rPr>
      <w:rFonts w:ascii="Calibri" w:eastAsia="Calibri" w:hAnsi="Calibri" w:cs="Calibri"/>
      <w:i/>
      <w:color w:val="4F81BD"/>
    </w:rPr>
  </w:style>
  <w:style w:type="character" w:styleId="nfaseIntenso">
    <w:name w:val="Intense Emphasis"/>
    <w:basedOn w:val="Tipodeletrapredefinidodopargrafo"/>
    <w:uiPriority w:val="21"/>
    <w:qFormat/>
    <w:rsid w:val="003677AA"/>
    <w:rPr>
      <w:b/>
      <w:i/>
      <w:color w:val="9BBB59"/>
      <w:spacing w:val="10"/>
    </w:rPr>
  </w:style>
  <w:style w:type="character" w:styleId="nfase">
    <w:name w:val="Emphasis"/>
    <w:basedOn w:val="Tipodeletrapredefinidodopargrafo"/>
    <w:qFormat/>
    <w:rsid w:val="00EF7B96"/>
    <w:rPr>
      <w:b/>
      <w:i/>
      <w:color w:val="C0504D"/>
      <w:spacing w:val="10"/>
    </w:rPr>
  </w:style>
  <w:style w:type="character" w:styleId="nfaseDiscreto">
    <w:name w:val="Subtle Emphasis"/>
    <w:basedOn w:val="Tipodeletrapredefinidodopargrafo"/>
    <w:uiPriority w:val="19"/>
    <w:qFormat/>
    <w:rsid w:val="003677AA"/>
    <w:rPr>
      <w:b/>
      <w:i/>
      <w:color w:val="4F81BD"/>
      <w:spacing w:val="10"/>
    </w:rPr>
  </w:style>
  <w:style w:type="character" w:styleId="TtulodoLivro">
    <w:name w:val="Book Title"/>
    <w:basedOn w:val="Tipodeletrapredefinidodopargrafo"/>
    <w:uiPriority w:val="33"/>
    <w:qFormat/>
    <w:rsid w:val="001B6FDD"/>
    <w:rPr>
      <w:b/>
      <w:i/>
      <w:color w:val="C0504D"/>
      <w:spacing w:val="10"/>
    </w:rPr>
  </w:style>
  <w:style w:type="character" w:styleId="RefernciaIntensa">
    <w:name w:val="Intense Reference"/>
    <w:basedOn w:val="Tipodeletrapredefinidodopargrafo"/>
    <w:uiPriority w:val="32"/>
    <w:qFormat/>
    <w:rsid w:val="001B6FDD"/>
    <w:rPr>
      <w:b/>
      <w:i/>
      <w:color w:val="F79646"/>
      <w:spacing w:val="10"/>
    </w:rPr>
  </w:style>
  <w:style w:type="character" w:styleId="RefernciaDiscreta">
    <w:name w:val="Subtle Reference"/>
    <w:basedOn w:val="Tipodeletrapredefinidodopargrafo"/>
    <w:uiPriority w:val="31"/>
    <w:qFormat/>
    <w:rsid w:val="001B6FDD"/>
    <w:rPr>
      <w:b/>
      <w:i/>
      <w:color w:val="4BACC6"/>
      <w:spacing w:val="10"/>
    </w:rPr>
  </w:style>
  <w:style w:type="character" w:styleId="Forte">
    <w:name w:val="Strong"/>
    <w:basedOn w:val="Tipodeletrapredefinidodopargrafo"/>
    <w:qFormat/>
    <w:rsid w:val="00EF7B96"/>
    <w:rPr>
      <w:b/>
      <w:i/>
      <w:color w:val="8064A2"/>
      <w:spacing w:val="10"/>
    </w:rPr>
  </w:style>
  <w:style w:type="paragraph" w:styleId="Cabealho">
    <w:name w:val="header"/>
    <w:basedOn w:val="Normal"/>
    <w:link w:val="CabealhoCarter"/>
    <w:uiPriority w:val="99"/>
    <w:unhideWhenUsed/>
    <w:rsid w:val="0075275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2753"/>
    <w:rPr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752753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2753"/>
    <w:rPr>
      <w:color w:val="000000"/>
    </w:rPr>
  </w:style>
  <w:style w:type="paragraph" w:styleId="ndice1">
    <w:name w:val="toc 1"/>
    <w:basedOn w:val="Normal"/>
    <w:next w:val="Normal"/>
    <w:autoRedefine/>
    <w:uiPriority w:val="39"/>
    <w:unhideWhenUsed/>
    <w:rsid w:val="00087F07"/>
    <w:pPr>
      <w:tabs>
        <w:tab w:val="left" w:pos="660"/>
        <w:tab w:val="right" w:leader="dot" w:pos="8827"/>
      </w:tabs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52753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752753"/>
    <w:pPr>
      <w:spacing w:after="100"/>
      <w:ind w:left="400"/>
    </w:pPr>
  </w:style>
  <w:style w:type="character" w:styleId="Hiperligao">
    <w:name w:val="Hyperlink"/>
    <w:basedOn w:val="Tipodeletrapredefinidodopargrafo"/>
    <w:uiPriority w:val="99"/>
    <w:unhideWhenUsed/>
    <w:rsid w:val="00752753"/>
    <w:rPr>
      <w:color w:val="0563C1" w:themeColor="hyperlink"/>
      <w:u w:val="single"/>
    </w:rPr>
  </w:style>
  <w:style w:type="paragraph" w:styleId="Legenda">
    <w:name w:val="caption"/>
    <w:basedOn w:val="Normal"/>
    <w:next w:val="Normal"/>
    <w:unhideWhenUsed/>
    <w:qFormat/>
    <w:rsid w:val="00847A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unhideWhenUsed/>
    <w:rsid w:val="005A5B3F"/>
    <w:pPr>
      <w:spacing w:line="240" w:lineRule="auto"/>
    </w:pPr>
    <w:rPr>
      <w:sz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semiHidden/>
    <w:rsid w:val="005A5B3F"/>
    <w:rPr>
      <w:rFonts w:ascii="Lato" w:hAnsi="Lato"/>
      <w:color w:val="000000"/>
    </w:rPr>
  </w:style>
  <w:style w:type="character" w:styleId="Refdenotaderodap">
    <w:name w:val="footnote reference"/>
    <w:basedOn w:val="Tipodeletrapredefinidodopargrafo"/>
    <w:semiHidden/>
    <w:unhideWhenUsed/>
    <w:rsid w:val="005A5B3F"/>
    <w:rPr>
      <w:vertAlign w:val="superscri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95B99"/>
    <w:rPr>
      <w:rFonts w:ascii="Trebuchet MS" w:eastAsia="Calibri" w:hAnsi="Trebuchet MS" w:cs="Calibri"/>
      <w:color w:val="2F5496" w:themeColor="accent5" w:themeShade="BF"/>
      <w:sz w:val="32"/>
    </w:rPr>
  </w:style>
  <w:style w:type="paragraph" w:styleId="Bibliografia">
    <w:name w:val="Bibliography"/>
    <w:basedOn w:val="Normal"/>
    <w:next w:val="Normal"/>
    <w:uiPriority w:val="37"/>
    <w:unhideWhenUsed/>
    <w:rsid w:val="0084309C"/>
  </w:style>
  <w:style w:type="paragraph" w:styleId="ndicedeilustraes">
    <w:name w:val="table of figures"/>
    <w:basedOn w:val="Normal"/>
    <w:next w:val="Normal"/>
    <w:uiPriority w:val="99"/>
    <w:unhideWhenUsed/>
    <w:rsid w:val="007E7783"/>
  </w:style>
  <w:style w:type="paragraph" w:styleId="Textodebalo">
    <w:name w:val="Balloon Text"/>
    <w:basedOn w:val="Normal"/>
    <w:link w:val="TextodebaloCarter"/>
    <w:semiHidden/>
    <w:unhideWhenUsed/>
    <w:rsid w:val="00004F30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semiHidden/>
    <w:rsid w:val="00004F30"/>
    <w:rPr>
      <w:color w:val="000000"/>
      <w:sz w:val="18"/>
      <w:szCs w:val="18"/>
    </w:rPr>
  </w:style>
  <w:style w:type="character" w:styleId="Refdecomentrio">
    <w:name w:val="annotation reference"/>
    <w:basedOn w:val="Tipodeletrapredefinidodopargrafo"/>
    <w:semiHidden/>
    <w:unhideWhenUsed/>
    <w:rsid w:val="00004F30"/>
    <w:rPr>
      <w:sz w:val="18"/>
      <w:szCs w:val="18"/>
    </w:rPr>
  </w:style>
  <w:style w:type="paragraph" w:styleId="Textodecomentrio">
    <w:name w:val="annotation text"/>
    <w:basedOn w:val="Normal"/>
    <w:link w:val="TextodecomentrioCarter"/>
    <w:semiHidden/>
    <w:unhideWhenUsed/>
    <w:rsid w:val="00004F30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004F30"/>
    <w:rPr>
      <w:rFonts w:ascii="Lato" w:hAnsi="Lato"/>
      <w:color w:val="000000"/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004F30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004F30"/>
    <w:rPr>
      <w:rFonts w:ascii="Lato" w:hAnsi="Lato"/>
      <w:b/>
      <w:bCs/>
      <w:color w:val="000000"/>
      <w:sz w:val="24"/>
      <w:szCs w:val="24"/>
    </w:rPr>
  </w:style>
  <w:style w:type="paragraph" w:styleId="Reviso">
    <w:name w:val="Revision"/>
    <w:hidden/>
    <w:uiPriority w:val="99"/>
    <w:semiHidden/>
    <w:rsid w:val="00DF04E9"/>
    <w:rPr>
      <w:rFonts w:ascii="Lato" w:hAnsi="Lato"/>
      <w:color w:val="000000"/>
      <w:sz w:val="22"/>
    </w:rPr>
  </w:style>
  <w:style w:type="character" w:styleId="Refdenotadefim">
    <w:name w:val="endnote reference"/>
    <w:basedOn w:val="Tipodeletrapredefinidodopargrafo"/>
    <w:semiHidden/>
    <w:unhideWhenUsed/>
    <w:rsid w:val="00D25377"/>
    <w:rPr>
      <w:vertAlign w:val="superscript"/>
    </w:rPr>
  </w:style>
  <w:style w:type="character" w:styleId="TextodoMarcadordePosio">
    <w:name w:val="Placeholder Text"/>
    <w:basedOn w:val="Tipodeletrapredefinidodopargrafo"/>
    <w:uiPriority w:val="99"/>
    <w:semiHidden/>
    <w:rsid w:val="00E31F18"/>
    <w:rPr>
      <w:color w:val="808080"/>
    </w:rPr>
  </w:style>
  <w:style w:type="table" w:styleId="Tabelacomgrelha">
    <w:name w:val="Table Grid"/>
    <w:basedOn w:val="Tabelanormal"/>
    <w:rsid w:val="00992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arter"/>
    <w:rsid w:val="00E54090"/>
    <w:pPr>
      <w:spacing w:before="0" w:line="240" w:lineRule="auto"/>
    </w:pPr>
    <w:rPr>
      <w:rFonts w:ascii="Times New Roman" w:hAnsi="Times New Roman"/>
      <w:color w:val="auto"/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E54090"/>
    <w:rPr>
      <w:sz w:val="24"/>
      <w:szCs w:val="24"/>
    </w:rPr>
  </w:style>
  <w:style w:type="paragraph" w:customStyle="1" w:styleId="Default">
    <w:name w:val="Default"/>
    <w:rsid w:val="00F3766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eladeGrelha1Clara1">
    <w:name w:val="Tabela de Grelha 1 Clara1"/>
    <w:basedOn w:val="Tabelanormal"/>
    <w:uiPriority w:val="46"/>
    <w:rsid w:val="008733B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mments" Target="comment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microsoft.com/office/2011/relationships/people" Target="people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commentsExtended" Target="commentsExtended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0BA2FDE2A2B48E89E4022C73843B2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2E456-59C7-42C4-A3EB-207B438B7E6F}"/>
      </w:docPartPr>
      <w:docPartBody>
        <w:p w:rsidR="00BB59CC" w:rsidRDefault="00B41C2B" w:rsidP="00B41C2B">
          <w:pPr>
            <w:pStyle w:val="90BA2FDE2A2B48E89E4022C73843B2E1"/>
          </w:pPr>
          <w:r w:rsidRPr="002A06FC">
            <w:rPr>
              <w:rStyle w:val="TextodoMarcadordePosio"/>
            </w:rPr>
            <w:t>[Título]</w:t>
          </w:r>
        </w:p>
      </w:docPartBody>
    </w:docPart>
    <w:docPart>
      <w:docPartPr>
        <w:name w:val="A0BFDF811BBC4B4DBEEAFCC889BA4F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92F2A9-9A0A-4BF1-A448-8E326ADCCFB7}"/>
      </w:docPartPr>
      <w:docPartBody>
        <w:p w:rsidR="00BB59CC" w:rsidRDefault="00B41C2B" w:rsidP="00B41C2B">
          <w:pPr>
            <w:pStyle w:val="A0BFDF811BBC4B4DBEEAFCC889BA4F1C"/>
          </w:pPr>
          <w:r w:rsidRPr="002A06FC">
            <w:rPr>
              <w:rStyle w:val="TextodoMarcadordePosio"/>
            </w:rPr>
            <w:t>[Título]</w:t>
          </w:r>
        </w:p>
      </w:docPartBody>
    </w:docPart>
    <w:docPart>
      <w:docPartPr>
        <w:name w:val="779D3453B45240A785DC5975ED707E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94042C-30D0-489C-A912-9EC5D91D7AA4}"/>
      </w:docPartPr>
      <w:docPartBody>
        <w:p w:rsidR="00BB59CC" w:rsidRDefault="00B41C2B">
          <w:r w:rsidRPr="002A06FC">
            <w:rPr>
              <w:rStyle w:val="TextodoMarcadordePosio"/>
            </w:rPr>
            <w:t>[Gestor]</w:t>
          </w:r>
        </w:p>
      </w:docPartBody>
    </w:docPart>
    <w:docPart>
      <w:docPartPr>
        <w:name w:val="EBD96A844E3C44198DEA6844F977CA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B2A179-8216-4853-94CD-05D0D130804B}"/>
      </w:docPartPr>
      <w:docPartBody>
        <w:p w:rsidR="00BB59CC" w:rsidRDefault="00B41C2B">
          <w:r w:rsidRPr="002A06FC">
            <w:rPr>
              <w:rStyle w:val="TextodoMarcadordePosio"/>
            </w:rPr>
            <w:t>[Gestor]</w:t>
          </w:r>
        </w:p>
      </w:docPartBody>
    </w:docPart>
    <w:docPart>
      <w:docPartPr>
        <w:name w:val="91C9D0A64CF34FF0B137579ED682E3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7C127A-1F69-46F8-AE11-612DD246FFA7}"/>
      </w:docPartPr>
      <w:docPartBody>
        <w:p w:rsidR="00BB59CC" w:rsidRDefault="00B41C2B">
          <w:r w:rsidRPr="002A06FC">
            <w:rPr>
              <w:rStyle w:val="TextodoMarcadordePosio"/>
            </w:rPr>
            <w:t>[Gestor]</w:t>
          </w:r>
        </w:p>
      </w:docPartBody>
    </w:docPart>
    <w:docPart>
      <w:docPartPr>
        <w:name w:val="820D40B71C8544FF9D574C439085B9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D34FC8-28A0-4C82-A586-37448747D288}"/>
      </w:docPartPr>
      <w:docPartBody>
        <w:p w:rsidR="00BB59CC" w:rsidRDefault="00B41C2B" w:rsidP="00B41C2B">
          <w:pPr>
            <w:pStyle w:val="820D40B71C8544FF9D574C439085B9ED"/>
          </w:pPr>
          <w:r w:rsidRPr="002A06FC">
            <w:rPr>
              <w:rStyle w:val="TextodoMarcadordePosi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A00000AF" w:usb1="50006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2B"/>
    <w:rsid w:val="002C4D66"/>
    <w:rsid w:val="003A4A1E"/>
    <w:rsid w:val="00833C79"/>
    <w:rsid w:val="009F2287"/>
    <w:rsid w:val="00B41C2B"/>
    <w:rsid w:val="00BB59CC"/>
    <w:rsid w:val="00DD1A92"/>
    <w:rsid w:val="00F3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CA5FCA431F04C5CB1D124DD222F2946">
    <w:name w:val="BCA5FCA431F04C5CB1D124DD222F2946"/>
    <w:rsid w:val="00B41C2B"/>
  </w:style>
  <w:style w:type="character" w:styleId="TextodoMarcadordePosio">
    <w:name w:val="Placeholder Text"/>
    <w:basedOn w:val="Tipodeletrapredefinidodopargrafo"/>
    <w:uiPriority w:val="99"/>
    <w:semiHidden/>
    <w:rsid w:val="00B41C2B"/>
    <w:rPr>
      <w:color w:val="808080"/>
    </w:rPr>
  </w:style>
  <w:style w:type="paragraph" w:customStyle="1" w:styleId="A1C06EA5A1FF45338104E9D01A257222">
    <w:name w:val="A1C06EA5A1FF45338104E9D01A257222"/>
    <w:rsid w:val="00B41C2B"/>
  </w:style>
  <w:style w:type="paragraph" w:customStyle="1" w:styleId="90BA2FDE2A2B48E89E4022C73843B2E1">
    <w:name w:val="90BA2FDE2A2B48E89E4022C73843B2E1"/>
    <w:rsid w:val="00B41C2B"/>
  </w:style>
  <w:style w:type="paragraph" w:customStyle="1" w:styleId="FB33D7060C1D433B82854D22CCC3B33C">
    <w:name w:val="FB33D7060C1D433B82854D22CCC3B33C"/>
    <w:rsid w:val="00B41C2B"/>
  </w:style>
  <w:style w:type="paragraph" w:customStyle="1" w:styleId="35B7C5E9169543D8A969E56CED0E1207">
    <w:name w:val="35B7C5E9169543D8A969E56CED0E1207"/>
    <w:rsid w:val="00B41C2B"/>
  </w:style>
  <w:style w:type="paragraph" w:customStyle="1" w:styleId="8CC1D1E05E3743949CE417636FFF74C0">
    <w:name w:val="8CC1D1E05E3743949CE417636FFF74C0"/>
    <w:rsid w:val="00B41C2B"/>
  </w:style>
  <w:style w:type="paragraph" w:customStyle="1" w:styleId="A0BFDF811BBC4B4DBEEAFCC889BA4F1C">
    <w:name w:val="A0BFDF811BBC4B4DBEEAFCC889BA4F1C"/>
    <w:rsid w:val="00B41C2B"/>
  </w:style>
  <w:style w:type="paragraph" w:customStyle="1" w:styleId="98F1898A26DE470AA59457ADDBD4C2A8">
    <w:name w:val="98F1898A26DE470AA59457ADDBD4C2A8"/>
    <w:rsid w:val="00B41C2B"/>
  </w:style>
  <w:style w:type="paragraph" w:customStyle="1" w:styleId="820D40B71C8544FF9D574C439085B9ED">
    <w:name w:val="820D40B71C8544FF9D574C439085B9ED"/>
    <w:rsid w:val="00B41C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864028F33C0A4FA1C3B82F4B924AE0" ma:contentTypeVersion="2" ma:contentTypeDescription="Criar um novo documento." ma:contentTypeScope="" ma:versionID="6219fc0f82ae517cfe32694b2f93f81c">
  <xsd:schema xmlns:xsd="http://www.w3.org/2001/XMLSchema" xmlns:xs="http://www.w3.org/2001/XMLSchema" xmlns:p="http://schemas.microsoft.com/office/2006/metadata/properties" xmlns:ns2="99a08ea9-3b06-42fb-a1e7-2a8cbe597cc6" xmlns:ns3="bde899a6-13aa-4dae-9b03-ea18a90477fd" targetNamespace="http://schemas.microsoft.com/office/2006/metadata/properties" ma:root="true" ma:fieldsID="79130d7a586984ed18afac5934005900" ns2:_="" ns3:_="">
    <xsd:import namespace="99a08ea9-3b06-42fb-a1e7-2a8cbe597cc6"/>
    <xsd:import namespace="bde899a6-13aa-4dae-9b03-ea18a90477f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08ea9-3b06-42fb-a1e7-2a8cbe597cc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o ID do Documento" ma:description="O valor do ID do documento atribuído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gaçã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899a6-13aa-4dae-9b03-ea18a90477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9a08ea9-3b06-42fb-a1e7-2a8cbe597cc6">AJT2XQD2YXHK-1676252443-177</_dlc_DocId>
    <_dlc_DocIdUrl xmlns="99a08ea9-3b06-42fb-a1e7-2a8cbe597cc6">
      <Url>https://epbpt.sharepoint.com/sites/epb/professores/_layouts/15/DocIdRedir.aspx?ID=AJT2XQD2YXHK-1676252443-177</Url>
      <Description>AJT2XQD2YXHK-1676252443-177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Ant16</b:Tag>
    <b:SourceType>InternetSite</b:SourceType>
    <b:Guid>{370C2890-81C2-4A14-AD53-FB91CA768991}</b:Guid>
    <b:Author>
      <b:Author>
        <b:NameList>
          <b:Person>
            <b:Last>Sousa</b:Last>
            <b:First>António</b:First>
            <b:Middle>Freitas de</b:Middle>
          </b:Person>
        </b:NameList>
      </b:Author>
    </b:Author>
    <b:Title>Delphi Braga investe 12 milhões e cria 100 postos de trabalho</b:Title>
    <b:InternetSiteTitle>Económico</b:InternetSiteTitle>
    <b:Year>2016</b:Year>
    <b:Month>01</b:Month>
    <b:Day>30</b:Day>
    <b:URL>http://economico.sapo.pt/noticias/delphi-braga-investe-12-milhoes-e-cria-100-postos-de-trabalho_231127.html</b:URL>
    <b:RefOrder>1</b:RefOrder>
  </b:Source>
  <b:Source>
    <b:Tag>Joã10</b:Tag>
    <b:SourceType>Book</b:SourceType>
    <b:Guid>{6C6CA177-DAF9-4DB8-88D4-169165E27632}</b:Guid>
    <b:Author>
      <b:Author>
        <b:NameList>
          <b:Person>
            <b:Last>Pinto</b:Last>
            <b:First>João</b:First>
            <b:Middle>Paulo</b:Middle>
          </b:Person>
        </b:NameList>
      </b:Author>
    </b:Author>
    <b:Title>Gestão de Operações - Na Indústria e nos Serviços (3ª Edição Actualizada)</b:Title>
    <b:Year>2010</b:Year>
    <b:City>Lisboa</b:City>
    <b:Publisher>Lidel</b:Publisher>
    <b:RefOrder>9</b:RefOrder>
  </b:Source>
  <b:Source>
    <b:Tag>Mar06</b:Tag>
    <b:SourceType>Book</b:SourceType>
    <b:Guid>{81C5EA80-54E1-4D1A-8465-4358453248E3}</b:Guid>
    <b:Title>Business Intelligence - Tecnologias da Informação na Gestão de Conhecimentos</b:Title>
    <b:Year>2006</b:Year>
    <b:Author>
      <b:Author>
        <b:NameList>
          <b:Person>
            <b:Last>Santos</b:Last>
            <b:First>Maribel</b:First>
            <b:Middle>Yasmina &amp; Ramos Isabel</b:Middle>
          </b:Person>
        </b:NameList>
      </b:Author>
    </b:Author>
    <b:City>Lisboa</b:City>
    <b:Publisher>FCA - Editora Informática</b:Publisher>
    <b:RefOrder>5</b:RefOrder>
  </b:Source>
  <b:Source>
    <b:Tag>Jus16</b:Tag>
    <b:SourceType>DocumentFromInternetSite</b:SourceType>
    <b:Guid>{431F8DFA-859A-49F6-9123-9CA296D6D56B}</b:Guid>
    <b:Title>Business Intelligence: Conceitos, Técnicas, Sistemas e Ferramentas</b:Title>
    <b:Year>2016</b:Year>
    <b:Month>02</b:Month>
    <b:Day>16</b:Day>
    <b:InternetSiteTitle>Business Intelligence: Conceitos, Técnicas, Sistemas e Ferramentas</b:InternetSiteTitle>
    <b:Author>
      <b:Author>
        <b:NameList>
          <b:Person>
            <b:Last>Cunha</b:Last>
            <b:First>Juscelino</b:First>
            <b:Middle>Cássio Vieira da</b:Middle>
          </b:Person>
        </b:NameList>
      </b:Author>
    </b:Author>
    <b:URL>http://goo.gl/1Koco7</b:URL>
    <b:RefOrder>6</b:RefOrder>
  </b:Source>
  <b:Source>
    <b:Tag>Fáb08</b:Tag>
    <b:SourceType>JournalArticle</b:SourceType>
    <b:Guid>{E286D59A-7DBE-4030-ACCE-73AD7BCA587E}</b:Guid>
    <b:Title>Desmistificando o conceito de ETL</b:Title>
    <b:Year>2008</b:Year>
    <b:Author>
      <b:Author>
        <b:NameList>
          <b:Person>
            <b:Last>Abreu</b:Last>
            <b:First>Fábio</b:First>
            <b:Middle>Silva Gomes da Gama e</b:Middle>
          </b:Person>
        </b:NameList>
      </b:Author>
    </b:Author>
    <b:JournalName>Revista de Sistemas de Informação</b:JournalName>
    <b:RefOrder>4</b:RefOrder>
  </b:Source>
  <b:Source>
    <b:Tag>Ken06</b:Tag>
    <b:SourceType>JournalArticle</b:SourceType>
    <b:Guid>{6C8A2272-99FA-418D-BEAA-CC14B3E79F1C}</b:Guid>
    <b:Author>
      <b:Author>
        <b:NameList>
          <b:Person>
            <b:Last>Peffers</b:Last>
            <b:First>Ken</b:First>
          </b:Person>
        </b:NameList>
      </b:Author>
    </b:Author>
    <b:Title>The design science research process: a model for producing and presenting information</b:Title>
    <b:Year>2006</b:Year>
    <b:RefOrder>10</b:RefOrder>
  </b:Source>
  <b:Source>
    <b:Tag>Ala04</b:Tag>
    <b:SourceType>JournalArticle</b:SourceType>
    <b:Guid>{D9315A3F-466B-4F81-9901-181254DD88B9}</b:Guid>
    <b:Author>
      <b:Author>
        <b:NameList>
          <b:Person>
            <b:Last>Hevner</b:Last>
            <b:First>Alan</b:First>
            <b:Middle>R.</b:Middle>
          </b:Person>
        </b:NameList>
      </b:Author>
    </b:Author>
    <b:Title>Design science in information  systems research</b:Title>
    <b:JournalName>Mis Quarterly</b:JournalName>
    <b:Year>2004</b:Year>
    <b:RefOrder>11</b:RefOrder>
  </b:Source>
  <b:Source>
    <b:Tag>Ror16</b:Tag>
    <b:SourceType>DocumentFromInternetSite</b:SourceType>
    <b:Guid>{7133051D-A33C-450A-9B6F-41DD75F6D565}</b:Guid>
    <b:Title>Overview of Action Research Methodology</b:Title>
    <b:Year>2016</b:Year>
    <b:Author>
      <b:Author>
        <b:NameList>
          <b:Person>
            <b:Last>O’Brien</b:Last>
            <b:First>Rory</b:First>
          </b:Person>
        </b:NameList>
      </b:Author>
    </b:Author>
    <b:InternetSiteTitle>Overview of Action Research Methodology</b:InternetSiteTitle>
    <b:Month>02</b:Month>
    <b:Day>18</b:Day>
    <b:URL>http://www.web.ca/~robrien/papers/arfinal.html</b:URL>
    <b:RefOrder>7</b:RefOrder>
  </b:Source>
  <b:Source>
    <b:Tag>Sus78</b:Tag>
    <b:SourceType>JournalArticle</b:SourceType>
    <b:Guid>{9727139C-05FF-43D4-91D1-A12F1DF867F7}</b:Guid>
    <b:Author>
      <b:Author>
        <b:NameList>
          <b:Person>
            <b:Last>Susman</b:Last>
            <b:First>G.I.</b:First>
            <b:Middle>&amp; Evered, R.D.</b:Middle>
          </b:Person>
        </b:NameList>
      </b:Author>
    </b:Author>
    <b:Title>An Assessment of the Scientific Merits of Action Research</b:Title>
    <b:JournalName>Administrative Science Quarterly</b:JournalName>
    <b:Year>1978</b:Year>
    <b:Pages>582-603</b:Pages>
    <b:RefOrder>8</b:RefOrder>
  </b:Source>
  <b:Source>
    <b:Tag>Jef16</b:Tag>
    <b:SourceType>InternetSite</b:SourceType>
    <b:Guid>{BEF6B54A-5817-4594-AA7B-8080F5B89043}</b:Guid>
    <b:Title>Cycle Time </b:Title>
    <b:Year>2016</b:Year>
    <b:Author>
      <b:Author>
        <b:NameList>
          <b:Person>
            <b:Last>Hajek</b:Last>
            <b:First>Jeff</b:First>
          </b:Person>
        </b:NameList>
      </b:Author>
    </b:Author>
    <b:InternetSiteTitle>Cycle Time </b:InternetSiteTitle>
    <b:Month>01</b:Month>
    <b:Day>30</b:Day>
    <b:URL>http://www.velaction.com/cycle-time/</b:URL>
    <b:RefOrder>2</b:RefOrder>
  </b:Source>
  <b:Source>
    <b:Tag>YSU77</b:Tag>
    <b:SourceType>JournalArticle</b:SourceType>
    <b:Guid>{313DA192-45ED-4BB3-830F-0630657A7315}</b:Guid>
    <b:Title>Toyota production system and Kanban system Materialization of just-in-time and respect-for-human system</b:Title>
    <b:Year>1977</b:Year>
    <b:Pages>553-564</b:Pages>
    <b:Author>
      <b:Author>
        <b:NameList>
          <b:Person>
            <b:Last>Y. Sugimori</b:Last>
            <b:First>K.</b:First>
            <b:Middle>Kusunoki, F. Cho &amp; S. Uchikawa</b:Middle>
          </b:Person>
        </b:NameList>
      </b:Author>
    </b:Author>
    <b:JournalName>International Journal of Production Research</b:JournalName>
    <b:RefOrder>3</b:RefOrder>
  </b:Source>
</b:Sources>
</file>

<file path=customXml/itemProps1.xml><?xml version="1.0" encoding="utf-8"?>
<ds:datastoreItem xmlns:ds="http://schemas.openxmlformats.org/officeDocument/2006/customXml" ds:itemID="{CC5ABDF3-604E-47F7-A67C-DBE9F98B04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68E26C-920D-4D18-A422-3231D1DE8A9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49251A8-3386-4BEB-B6DC-2C70C7016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08ea9-3b06-42fb-a1e7-2a8cbe597cc6"/>
    <ds:schemaRef ds:uri="bde899a6-13aa-4dae-9b03-ea18a9047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F4355A-3334-4948-9AD0-559B2633B7E0}">
  <ds:schemaRefs>
    <ds:schemaRef ds:uri="http://schemas.microsoft.com/office/2006/metadata/properties"/>
    <ds:schemaRef ds:uri="http://schemas.microsoft.com/office/infopath/2007/PartnerControls"/>
    <ds:schemaRef ds:uri="99a08ea9-3b06-42fb-a1e7-2a8cbe597cc6"/>
  </ds:schemaRefs>
</ds:datastoreItem>
</file>

<file path=customXml/itemProps5.xml><?xml version="1.0" encoding="utf-8"?>
<ds:datastoreItem xmlns:ds="http://schemas.openxmlformats.org/officeDocument/2006/customXml" ds:itemID="{749D23B8-CC2F-4050-8DB8-871F3086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768</Words>
  <Characters>4153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Nome do Tema</vt:lpstr>
      <vt:lpstr/>
    </vt:vector>
  </TitlesOfParts>
  <Manager>Nome do(a) Aluno(a)</Manager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Tema</dc:title>
  <dc:creator>Antonio Jose Araujo</dc:creator>
  <cp:lastModifiedBy>Américo Rodrigues</cp:lastModifiedBy>
  <cp:revision>2</cp:revision>
  <cp:lastPrinted>2016-11-16T12:32:00Z</cp:lastPrinted>
  <dcterms:created xsi:type="dcterms:W3CDTF">2019-09-18T13:47:00Z</dcterms:created>
  <dcterms:modified xsi:type="dcterms:W3CDTF">2019-09-18T13:47:00Z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0x01010022864028F33C0A4FA1C3B82F4B924AE0</vt:lpwstr>
  </property>
  <property fmtid="{D5CDD505-2E9C-101B-9397-08002B2CF9AE}" pid="3" name="_dlc_DocIdItemGuid">
    <vt:lpwstr>cca11359-25f0-44b2-b7b5-0881102fb7ea</vt:lpwstr>
  </property>
</Properties>
</file>